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7B98" w:rsidRPr="005E7B98" w:rsidRDefault="00095ECA" w:rsidP="005E7B98">
      <w:pPr>
        <w:jc w:val="center"/>
        <w:rPr>
          <w:rFonts w:ascii="Verdana" w:hAnsi="Verdana" w:cs="Arial"/>
          <w:b/>
          <w:bCs/>
          <w:sz w:val="36"/>
          <w:szCs w:val="28"/>
        </w:rPr>
      </w:pPr>
      <w:r>
        <w:rPr>
          <w:rFonts w:ascii="Verdana" w:hAnsi="Verdana" w:cs="Arial"/>
          <w:b/>
          <w:bCs/>
          <w:sz w:val="36"/>
          <w:szCs w:val="28"/>
        </w:rPr>
        <w:t xml:space="preserve">G-Cube </w:t>
      </w:r>
      <w:r w:rsidR="00967F77">
        <w:rPr>
          <w:rFonts w:ascii="Verdana" w:hAnsi="Verdana" w:cs="Arial"/>
          <w:b/>
          <w:bCs/>
          <w:sz w:val="36"/>
          <w:szCs w:val="28"/>
        </w:rPr>
        <w:t>Business Continuity Manual</w:t>
      </w:r>
    </w:p>
    <w:p w:rsidR="00FF1A3B" w:rsidRPr="008C5B49" w:rsidRDefault="00FF1A3B">
      <w:pPr>
        <w:jc w:val="center"/>
        <w:rPr>
          <w:rFonts w:ascii="Verdana" w:hAnsi="Verdana" w:cs="Arial"/>
          <w:bCs/>
          <w:sz w:val="16"/>
          <w:szCs w:val="16"/>
        </w:rPr>
      </w:pPr>
    </w:p>
    <w:p w:rsidR="00FF1A3B" w:rsidRPr="008C5B49" w:rsidRDefault="00FF1A3B">
      <w:pPr>
        <w:rPr>
          <w:rFonts w:ascii="Verdana" w:hAnsi="Verdana" w:cs="Arial"/>
          <w:bCs/>
        </w:rPr>
      </w:pPr>
    </w:p>
    <w:p w:rsidR="00FF1A3B" w:rsidRPr="008C5B49" w:rsidRDefault="00FF1A3B">
      <w:pPr>
        <w:rPr>
          <w:rFonts w:ascii="Verdana" w:hAnsi="Verdana" w:cs="Arial"/>
          <w:bCs/>
        </w:rPr>
      </w:pPr>
    </w:p>
    <w:p w:rsidR="00FF1A3B" w:rsidRPr="008C5B49" w:rsidRDefault="00FF1A3B">
      <w:pPr>
        <w:jc w:val="center"/>
        <w:rPr>
          <w:rFonts w:ascii="Verdana" w:hAnsi="Verdana" w:cs="Arial"/>
          <w:b/>
          <w:sz w:val="16"/>
        </w:rPr>
      </w:pPr>
      <w:r w:rsidRPr="008C5B49">
        <w:rPr>
          <w:rFonts w:ascii="Verdana" w:hAnsi="Verdana" w:cs="Arial"/>
          <w:b/>
          <w:sz w:val="16"/>
        </w:rPr>
        <w:t>NOTICE</w:t>
      </w:r>
    </w:p>
    <w:p w:rsidR="00FF1A3B" w:rsidRPr="008C5B49" w:rsidRDefault="00FF1A3B">
      <w:pPr>
        <w:rPr>
          <w:rFonts w:ascii="Verdana" w:hAnsi="Verdana" w:cs="Arial"/>
          <w:bCs/>
          <w:sz w:val="16"/>
        </w:rPr>
      </w:pPr>
    </w:p>
    <w:p w:rsidR="00FF1A3B" w:rsidRPr="008C5B49" w:rsidRDefault="00FF1A3B">
      <w:pPr>
        <w:rPr>
          <w:rFonts w:ascii="Verdana" w:hAnsi="Verdana" w:cs="Arial"/>
          <w:bCs/>
          <w:sz w:val="16"/>
        </w:rPr>
      </w:pPr>
    </w:p>
    <w:p w:rsidR="00FF1A3B" w:rsidRPr="008C5B49" w:rsidRDefault="00FF1A3B">
      <w:pPr>
        <w:pStyle w:val="BodyText2"/>
        <w:ind w:left="540" w:right="360"/>
        <w:jc w:val="both"/>
        <w:rPr>
          <w:rFonts w:ascii="Verdana" w:hAnsi="Verdana" w:cs="Arial"/>
          <w:sz w:val="16"/>
        </w:rPr>
      </w:pPr>
      <w:r w:rsidRPr="008C5B49">
        <w:rPr>
          <w:rFonts w:ascii="Verdana" w:hAnsi="Verdana" w:cs="Arial"/>
          <w:sz w:val="16"/>
        </w:rPr>
        <w:t>The information contained in this document is not to be used for any purpose other than the purposes for which this document is furnished by G-Cube, nor is this document (in whole or in part) to be reproduced or disclosed to other G-Cube employees without a need to know, or to any third party or made public without the prior express written permission of G-Cube.</w:t>
      </w:r>
    </w:p>
    <w:p w:rsidR="00FF1A3B" w:rsidRDefault="00FF1A3B">
      <w:pPr>
        <w:pStyle w:val="BodyText"/>
        <w:ind w:left="540"/>
        <w:rPr>
          <w:rFonts w:ascii="Verdana" w:hAnsi="Verdana" w:cs="Arial"/>
          <w:b/>
          <w:sz w:val="16"/>
        </w:rPr>
      </w:pPr>
    </w:p>
    <w:p w:rsidR="008C5B49" w:rsidRDefault="008C5B49">
      <w:pPr>
        <w:pStyle w:val="BodyText"/>
        <w:ind w:left="540"/>
        <w:rPr>
          <w:rFonts w:ascii="Verdana" w:hAnsi="Verdana" w:cs="Arial"/>
          <w:b/>
          <w:sz w:val="16"/>
        </w:rPr>
      </w:pPr>
    </w:p>
    <w:p w:rsidR="008C5B49" w:rsidRPr="008C5B49" w:rsidRDefault="008C5B49">
      <w:pPr>
        <w:pStyle w:val="BodyText"/>
        <w:ind w:left="540"/>
        <w:rPr>
          <w:rFonts w:ascii="Verdana" w:hAnsi="Verdana" w:cs="Arial"/>
          <w:b/>
          <w:sz w:val="16"/>
        </w:rPr>
      </w:pPr>
    </w:p>
    <w:p w:rsidR="00FF1A3B" w:rsidRPr="008C5B49" w:rsidRDefault="00FF1A3B" w:rsidP="00DC7793">
      <w:pPr>
        <w:pStyle w:val="BodyText"/>
        <w:rPr>
          <w:rFonts w:ascii="Verdana" w:hAnsi="Verdana" w:cs="Arial"/>
          <w:b/>
        </w:rPr>
      </w:pPr>
      <w:r w:rsidRPr="008C5B49">
        <w:rPr>
          <w:rFonts w:ascii="Verdana" w:hAnsi="Verdana" w:cs="Arial"/>
          <w:b/>
        </w:rPr>
        <w:t>Version Control:</w:t>
      </w:r>
      <w:r w:rsidR="00C25645">
        <w:rPr>
          <w:rFonts w:ascii="Verdana" w:hAnsi="Verdana" w:cs="Arial"/>
          <w:b/>
        </w:rPr>
        <w:t xml:space="preserve"> </w:t>
      </w:r>
      <w:r w:rsidR="00330932">
        <w:rPr>
          <w:rFonts w:ascii="Verdana" w:hAnsi="Verdana" w:cs="Arial"/>
          <w:b/>
        </w:rPr>
        <w:t>2</w:t>
      </w:r>
      <w:r w:rsidR="00C25645">
        <w:rPr>
          <w:rFonts w:ascii="Verdana" w:hAnsi="Verdana" w:cs="Arial"/>
          <w:b/>
        </w:rPr>
        <w:t>.</w:t>
      </w:r>
      <w:r w:rsidR="00330932">
        <w:rPr>
          <w:rFonts w:ascii="Verdana" w:hAnsi="Verdana" w:cs="Arial"/>
          <w:b/>
        </w:rPr>
        <w:t>1</w:t>
      </w:r>
    </w:p>
    <w:p w:rsidR="00FF1A3B" w:rsidRPr="00DC7793" w:rsidRDefault="00DC7793">
      <w:pPr>
        <w:rPr>
          <w:rFonts w:ascii="Verdana" w:hAnsi="Verdana"/>
          <w:sz w:val="20"/>
          <w:szCs w:val="20"/>
        </w:rPr>
      </w:pPr>
      <w:r w:rsidRPr="00DC7793">
        <w:rPr>
          <w:rFonts w:ascii="Verdana" w:hAnsi="Verdana"/>
          <w:b/>
          <w:sz w:val="20"/>
          <w:szCs w:val="20"/>
        </w:rPr>
        <w:t>Author</w:t>
      </w:r>
      <w:r w:rsidRPr="00DC7793">
        <w:rPr>
          <w:rFonts w:ascii="Verdana" w:hAnsi="Verdana"/>
          <w:sz w:val="20"/>
          <w:szCs w:val="20"/>
        </w:rPr>
        <w:t>-SEPG</w:t>
      </w:r>
    </w:p>
    <w:p w:rsidR="00DC7793" w:rsidRPr="00DC7793" w:rsidRDefault="00DC7793">
      <w:pPr>
        <w:rPr>
          <w:rFonts w:ascii="Verdana" w:hAnsi="Verdana"/>
          <w:sz w:val="20"/>
          <w:szCs w:val="20"/>
        </w:rPr>
      </w:pPr>
      <w:r w:rsidRPr="00DC7793">
        <w:rPr>
          <w:rFonts w:ascii="Verdana" w:hAnsi="Verdana"/>
          <w:b/>
          <w:sz w:val="20"/>
          <w:szCs w:val="20"/>
        </w:rPr>
        <w:t>Version</w:t>
      </w:r>
      <w:r w:rsidRPr="00DC7793">
        <w:rPr>
          <w:rFonts w:ascii="Verdana" w:hAnsi="Verdana"/>
          <w:sz w:val="20"/>
          <w:szCs w:val="20"/>
        </w:rPr>
        <w:t>-</w:t>
      </w:r>
      <w:r w:rsidR="00095ECA">
        <w:rPr>
          <w:rFonts w:ascii="Verdana" w:hAnsi="Verdana"/>
          <w:sz w:val="20"/>
          <w:szCs w:val="20"/>
        </w:rPr>
        <w:t>Baselined</w:t>
      </w:r>
    </w:p>
    <w:p w:rsidR="00DC7793" w:rsidRPr="00DC7793" w:rsidRDefault="00DC7793">
      <w:pPr>
        <w:rPr>
          <w:rFonts w:ascii="Verdana" w:hAnsi="Verdana"/>
          <w:sz w:val="20"/>
          <w:szCs w:val="20"/>
        </w:rPr>
      </w:pPr>
      <w:r w:rsidRPr="00DC7793">
        <w:rPr>
          <w:rFonts w:ascii="Verdana" w:hAnsi="Verdana"/>
          <w:b/>
          <w:sz w:val="20"/>
          <w:szCs w:val="20"/>
        </w:rPr>
        <w:t>Date Created</w:t>
      </w:r>
      <w:r w:rsidRPr="00DC7793">
        <w:rPr>
          <w:rFonts w:ascii="Verdana" w:hAnsi="Verdana"/>
          <w:sz w:val="20"/>
          <w:szCs w:val="20"/>
        </w:rPr>
        <w:t xml:space="preserve">- </w:t>
      </w:r>
      <w:r w:rsidR="005E7B98">
        <w:rPr>
          <w:rFonts w:ascii="Verdana" w:hAnsi="Verdana"/>
          <w:sz w:val="20"/>
          <w:szCs w:val="20"/>
        </w:rPr>
        <w:t>1</w:t>
      </w:r>
      <w:r w:rsidR="00330932">
        <w:rPr>
          <w:rFonts w:ascii="Verdana" w:hAnsi="Verdana"/>
          <w:sz w:val="20"/>
          <w:szCs w:val="20"/>
        </w:rPr>
        <w:t>3</w:t>
      </w:r>
      <w:r w:rsidR="005E7B98">
        <w:rPr>
          <w:rFonts w:ascii="Verdana" w:hAnsi="Verdana"/>
          <w:sz w:val="20"/>
          <w:szCs w:val="20"/>
        </w:rPr>
        <w:t xml:space="preserve"> </w:t>
      </w:r>
      <w:r w:rsidR="00330932">
        <w:rPr>
          <w:rFonts w:ascii="Verdana" w:hAnsi="Verdana"/>
          <w:sz w:val="20"/>
          <w:szCs w:val="20"/>
        </w:rPr>
        <w:t>Apr</w:t>
      </w:r>
      <w:r w:rsidR="008D0A24">
        <w:rPr>
          <w:rFonts w:ascii="Verdana" w:hAnsi="Verdana"/>
          <w:sz w:val="20"/>
          <w:szCs w:val="20"/>
        </w:rPr>
        <w:t xml:space="preserve"> 201</w:t>
      </w:r>
      <w:r w:rsidR="00330932">
        <w:rPr>
          <w:rFonts w:ascii="Verdana" w:hAnsi="Verdana"/>
          <w:sz w:val="20"/>
          <w:szCs w:val="20"/>
        </w:rPr>
        <w:t>1</w:t>
      </w:r>
    </w:p>
    <w:p w:rsidR="00FF1A3B" w:rsidRPr="008C5B49" w:rsidRDefault="00954BF6">
      <w:pPr>
        <w:rPr>
          <w:rFonts w:ascii="Verdana" w:hAnsi="Verdana"/>
        </w:rPr>
      </w:pPr>
      <w:r>
        <w:rPr>
          <w:rFonts w:ascii="Verdana" w:hAnsi="Verdana"/>
        </w:rPr>
        <w:pict>
          <v:shapetype id="_x0000_t202" coordsize="21600,21600" o:spt="202" path="m,l,21600r21600,l21600,xe">
            <v:stroke joinstyle="miter"/>
            <v:path gradientshapeok="t" o:connecttype="rect"/>
          </v:shapetype>
          <v:shape id="_x0000_s1026" type="#_x0000_t202" alt="Text Box: Version No. Version Date Types of Changes Owner/&#10;Author Reviewer Date of review Approver Approval Date&#10;0.1 12th March 2009 First Draft  G-Cube    &#10;0.2 19th March 2009 Second Draft G-Cube    &#10;0.3 23th April 2009 Third Draft G-Cube    &#10;0.4 24th April 2009 Forth Draft G-Cube    &#10;0.5 5th April 2009 Fifth Draft G-Cube&#10;&#10;0.6           18th Dec 2009 Fifth Draft G-Cube  &#10;       &#10;" style="position:absolute;margin-left:102.4pt;margin-top:372.05pt;width:463.45pt;height:318.6pt;z-index:251657728;mso-wrap-distance-left:9.05pt;mso-wrap-distance-right:9.05pt;mso-position-horizontal-relative:page;mso-position-vertical-relative:page" stroked="f">
            <v:fill opacity="0" color2="black"/>
            <v:textbox style="mso-next-textbox:#_x0000_s1026" inset="0,0,0,0">
              <w:txbxContent>
                <w:tbl>
                  <w:tblPr>
                    <w:tblW w:w="0" w:type="auto"/>
                    <w:tblInd w:w="108" w:type="dxa"/>
                    <w:tblLayout w:type="fixed"/>
                    <w:tblLook w:val="0000"/>
                  </w:tblPr>
                  <w:tblGrid>
                    <w:gridCol w:w="1081"/>
                    <w:gridCol w:w="1080"/>
                    <w:gridCol w:w="1226"/>
                    <w:gridCol w:w="1094"/>
                    <w:gridCol w:w="1189"/>
                    <w:gridCol w:w="992"/>
                    <w:gridCol w:w="1259"/>
                    <w:gridCol w:w="1349"/>
                  </w:tblGrid>
                  <w:tr w:rsidR="004B18E3" w:rsidRPr="0015130A" w:rsidTr="00EB1E6B">
                    <w:tc>
                      <w:tcPr>
                        <w:tcW w:w="1081" w:type="dxa"/>
                        <w:tcBorders>
                          <w:top w:val="single" w:sz="4" w:space="0" w:color="000000"/>
                          <w:left w:val="single" w:sz="4" w:space="0" w:color="000000"/>
                          <w:bottom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Version No.</w:t>
                        </w:r>
                      </w:p>
                    </w:tc>
                    <w:tc>
                      <w:tcPr>
                        <w:tcW w:w="1080" w:type="dxa"/>
                        <w:tcBorders>
                          <w:top w:val="single" w:sz="4" w:space="0" w:color="000000"/>
                          <w:left w:val="single" w:sz="4" w:space="0" w:color="000000"/>
                          <w:bottom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Version Date</w:t>
                        </w:r>
                      </w:p>
                    </w:tc>
                    <w:tc>
                      <w:tcPr>
                        <w:tcW w:w="1226" w:type="dxa"/>
                        <w:tcBorders>
                          <w:top w:val="single" w:sz="4" w:space="0" w:color="000000"/>
                          <w:left w:val="single" w:sz="4" w:space="0" w:color="000000"/>
                          <w:bottom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Types of Changes</w:t>
                        </w:r>
                      </w:p>
                    </w:tc>
                    <w:tc>
                      <w:tcPr>
                        <w:tcW w:w="1094" w:type="dxa"/>
                        <w:tcBorders>
                          <w:top w:val="single" w:sz="4" w:space="0" w:color="000000"/>
                          <w:left w:val="single" w:sz="4" w:space="0" w:color="000000"/>
                          <w:bottom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Owner/</w:t>
                        </w:r>
                      </w:p>
                      <w:p w:rsidR="004B18E3" w:rsidRPr="0015130A" w:rsidRDefault="004B18E3">
                        <w:pPr>
                          <w:pStyle w:val="Table"/>
                          <w:rPr>
                            <w:rFonts w:ascii="Verdana" w:hAnsi="Verdana"/>
                          </w:rPr>
                        </w:pPr>
                        <w:r w:rsidRPr="0015130A">
                          <w:rPr>
                            <w:rFonts w:ascii="Verdana" w:hAnsi="Verdana"/>
                          </w:rPr>
                          <w:t>Author</w:t>
                        </w:r>
                      </w:p>
                    </w:tc>
                    <w:tc>
                      <w:tcPr>
                        <w:tcW w:w="1189" w:type="dxa"/>
                        <w:tcBorders>
                          <w:top w:val="single" w:sz="4" w:space="0" w:color="000000"/>
                          <w:left w:val="single" w:sz="4" w:space="0" w:color="000000"/>
                          <w:bottom w:val="single" w:sz="4" w:space="0" w:color="000000"/>
                        </w:tcBorders>
                      </w:tcPr>
                      <w:p w:rsidR="004B18E3" w:rsidRPr="0015130A" w:rsidRDefault="004B18E3">
                        <w:pPr>
                          <w:pStyle w:val="Table"/>
                          <w:snapToGrid w:val="0"/>
                          <w:rPr>
                            <w:rFonts w:ascii="Verdana" w:hAnsi="Verdana"/>
                          </w:rPr>
                        </w:pPr>
                        <w:r w:rsidRPr="0015130A">
                          <w:rPr>
                            <w:rFonts w:ascii="Verdana" w:hAnsi="Verdana"/>
                          </w:rPr>
                          <w:t>Reviewer</w:t>
                        </w:r>
                      </w:p>
                    </w:tc>
                    <w:tc>
                      <w:tcPr>
                        <w:tcW w:w="992" w:type="dxa"/>
                        <w:tcBorders>
                          <w:top w:val="single" w:sz="4" w:space="0" w:color="000000"/>
                          <w:left w:val="single" w:sz="4" w:space="0" w:color="000000"/>
                          <w:bottom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Date of review</w:t>
                        </w:r>
                      </w:p>
                    </w:tc>
                    <w:tc>
                      <w:tcPr>
                        <w:tcW w:w="1259" w:type="dxa"/>
                        <w:tcBorders>
                          <w:top w:val="single" w:sz="4" w:space="0" w:color="000000"/>
                          <w:left w:val="single" w:sz="4" w:space="0" w:color="000000"/>
                          <w:bottom w:val="single" w:sz="4" w:space="0" w:color="000000"/>
                        </w:tcBorders>
                      </w:tcPr>
                      <w:p w:rsidR="004B18E3" w:rsidRPr="0015130A" w:rsidRDefault="004B18E3">
                        <w:pPr>
                          <w:pStyle w:val="Table"/>
                          <w:snapToGrid w:val="0"/>
                          <w:rPr>
                            <w:rFonts w:ascii="Verdana" w:hAnsi="Verdana"/>
                          </w:rPr>
                        </w:pPr>
                        <w:r w:rsidRPr="0015130A">
                          <w:rPr>
                            <w:rFonts w:ascii="Verdana" w:hAnsi="Verdana"/>
                          </w:rPr>
                          <w:t>Approver</w:t>
                        </w:r>
                      </w:p>
                    </w:tc>
                    <w:tc>
                      <w:tcPr>
                        <w:tcW w:w="1349" w:type="dxa"/>
                        <w:tcBorders>
                          <w:top w:val="single" w:sz="4" w:space="0" w:color="000000"/>
                          <w:left w:val="single" w:sz="4" w:space="0" w:color="000000"/>
                          <w:bottom w:val="single" w:sz="4" w:space="0" w:color="000000"/>
                          <w:right w:val="single" w:sz="4" w:space="0" w:color="000000"/>
                        </w:tcBorders>
                        <w:vAlign w:val="center"/>
                      </w:tcPr>
                      <w:p w:rsidR="004B18E3" w:rsidRPr="0015130A" w:rsidRDefault="004B18E3">
                        <w:pPr>
                          <w:pStyle w:val="Table"/>
                          <w:snapToGrid w:val="0"/>
                          <w:rPr>
                            <w:rFonts w:ascii="Verdana" w:hAnsi="Verdana"/>
                          </w:rPr>
                        </w:pPr>
                        <w:r w:rsidRPr="0015130A">
                          <w:rPr>
                            <w:rFonts w:ascii="Verdana" w:hAnsi="Verdana"/>
                          </w:rPr>
                          <w:t>Approval Date</w:t>
                        </w:r>
                      </w:p>
                    </w:tc>
                  </w:tr>
                  <w:tr w:rsidR="004B18E3" w:rsidRPr="0015130A" w:rsidTr="00EB1E6B">
                    <w:tc>
                      <w:tcPr>
                        <w:tcW w:w="1081" w:type="dxa"/>
                        <w:tcBorders>
                          <w:left w:val="single" w:sz="4" w:space="0" w:color="000000"/>
                          <w:bottom w:val="single" w:sz="4" w:space="0" w:color="000000"/>
                        </w:tcBorders>
                        <w:vAlign w:val="center"/>
                      </w:tcPr>
                      <w:p w:rsidR="004B18E3" w:rsidRPr="0015130A" w:rsidRDefault="00095ECA">
                        <w:pPr>
                          <w:pStyle w:val="Table"/>
                          <w:snapToGrid w:val="0"/>
                          <w:rPr>
                            <w:rFonts w:ascii="Verdana" w:hAnsi="Verdana"/>
                          </w:rPr>
                        </w:pPr>
                        <w:r>
                          <w:rPr>
                            <w:rFonts w:ascii="Verdana" w:hAnsi="Verdana"/>
                          </w:rPr>
                          <w:t>1.0</w:t>
                        </w:r>
                      </w:p>
                    </w:tc>
                    <w:tc>
                      <w:tcPr>
                        <w:tcW w:w="1080" w:type="dxa"/>
                        <w:tcBorders>
                          <w:left w:val="single" w:sz="4" w:space="0" w:color="000000"/>
                          <w:bottom w:val="single" w:sz="4" w:space="0" w:color="000000"/>
                        </w:tcBorders>
                        <w:vAlign w:val="center"/>
                      </w:tcPr>
                      <w:p w:rsidR="004B18E3" w:rsidRPr="0015130A" w:rsidRDefault="008D0A24">
                        <w:pPr>
                          <w:pStyle w:val="Table"/>
                          <w:snapToGrid w:val="0"/>
                          <w:rPr>
                            <w:rFonts w:ascii="Verdana" w:hAnsi="Verdana" w:cs="Arial"/>
                            <w:szCs w:val="20"/>
                          </w:rPr>
                        </w:pPr>
                        <w:r>
                          <w:rPr>
                            <w:rFonts w:ascii="Verdana" w:hAnsi="Verdana"/>
                            <w:szCs w:val="20"/>
                          </w:rPr>
                          <w:t>1 Oct</w:t>
                        </w:r>
                      </w:p>
                    </w:tc>
                    <w:tc>
                      <w:tcPr>
                        <w:tcW w:w="1226" w:type="dxa"/>
                        <w:tcBorders>
                          <w:left w:val="single" w:sz="4" w:space="0" w:color="000000"/>
                          <w:bottom w:val="single" w:sz="4" w:space="0" w:color="000000"/>
                        </w:tcBorders>
                        <w:vAlign w:val="center"/>
                      </w:tcPr>
                      <w:p w:rsidR="004B18E3" w:rsidRPr="0015130A" w:rsidRDefault="007A50E8">
                        <w:pPr>
                          <w:pStyle w:val="Table"/>
                          <w:snapToGrid w:val="0"/>
                          <w:rPr>
                            <w:rFonts w:ascii="Verdana" w:hAnsi="Verdana"/>
                          </w:rPr>
                        </w:pPr>
                        <w:r>
                          <w:rPr>
                            <w:rFonts w:ascii="Verdana" w:hAnsi="Verdana"/>
                          </w:rPr>
                          <w:t>Created</w:t>
                        </w:r>
                      </w:p>
                    </w:tc>
                    <w:tc>
                      <w:tcPr>
                        <w:tcW w:w="1094" w:type="dxa"/>
                        <w:tcBorders>
                          <w:left w:val="single" w:sz="4" w:space="0" w:color="000000"/>
                          <w:bottom w:val="single" w:sz="4" w:space="0" w:color="000000"/>
                        </w:tcBorders>
                        <w:vAlign w:val="center"/>
                      </w:tcPr>
                      <w:p w:rsidR="004B18E3" w:rsidRPr="0015130A" w:rsidRDefault="007A50E8">
                        <w:pPr>
                          <w:pStyle w:val="Table"/>
                          <w:snapToGrid w:val="0"/>
                          <w:rPr>
                            <w:rFonts w:ascii="Verdana" w:hAnsi="Verdana"/>
                          </w:rPr>
                        </w:pPr>
                        <w:r>
                          <w:rPr>
                            <w:rFonts w:ascii="Verdana" w:hAnsi="Verdana"/>
                          </w:rPr>
                          <w:t>SEPG</w:t>
                        </w:r>
                      </w:p>
                    </w:tc>
                    <w:tc>
                      <w:tcPr>
                        <w:tcW w:w="1189" w:type="dxa"/>
                        <w:tcBorders>
                          <w:left w:val="single" w:sz="4" w:space="0" w:color="000000"/>
                          <w:bottom w:val="single" w:sz="4" w:space="0" w:color="000000"/>
                        </w:tcBorders>
                        <w:vAlign w:val="center"/>
                      </w:tcPr>
                      <w:p w:rsidR="004B18E3" w:rsidRPr="0015130A" w:rsidRDefault="007A50E8">
                        <w:pPr>
                          <w:pStyle w:val="Table"/>
                          <w:snapToGrid w:val="0"/>
                          <w:rPr>
                            <w:rFonts w:ascii="Verdana" w:hAnsi="Verdana"/>
                          </w:rPr>
                        </w:pPr>
                        <w:r>
                          <w:rPr>
                            <w:rFonts w:ascii="Verdana" w:hAnsi="Verdana"/>
                          </w:rPr>
                          <w:t>Milind</w:t>
                        </w:r>
                      </w:p>
                    </w:tc>
                    <w:tc>
                      <w:tcPr>
                        <w:tcW w:w="992" w:type="dxa"/>
                        <w:tcBorders>
                          <w:left w:val="single" w:sz="4" w:space="0" w:color="000000"/>
                          <w:bottom w:val="single" w:sz="4" w:space="0" w:color="000000"/>
                        </w:tcBorders>
                        <w:vAlign w:val="center"/>
                      </w:tcPr>
                      <w:p w:rsidR="004B18E3" w:rsidRPr="0015130A" w:rsidRDefault="008D0A24" w:rsidP="007A50E8">
                        <w:pPr>
                          <w:pStyle w:val="Table"/>
                          <w:snapToGrid w:val="0"/>
                          <w:rPr>
                            <w:rFonts w:ascii="Verdana" w:hAnsi="Verdana"/>
                          </w:rPr>
                        </w:pPr>
                        <w:r>
                          <w:rPr>
                            <w:rFonts w:ascii="Verdana" w:hAnsi="Verdana"/>
                          </w:rPr>
                          <w:t>10-Sep</w:t>
                        </w:r>
                      </w:p>
                    </w:tc>
                    <w:tc>
                      <w:tcPr>
                        <w:tcW w:w="1259" w:type="dxa"/>
                        <w:tcBorders>
                          <w:left w:val="single" w:sz="4" w:space="0" w:color="000000"/>
                          <w:bottom w:val="single" w:sz="4" w:space="0" w:color="000000"/>
                        </w:tcBorders>
                        <w:vAlign w:val="center"/>
                      </w:tcPr>
                      <w:p w:rsidR="004B18E3" w:rsidRPr="0015130A" w:rsidRDefault="00095ECA">
                        <w:pPr>
                          <w:pStyle w:val="Table"/>
                          <w:snapToGrid w:val="0"/>
                          <w:rPr>
                            <w:rFonts w:ascii="Verdana" w:hAnsi="Verdana"/>
                          </w:rPr>
                        </w:pPr>
                        <w:r>
                          <w:rPr>
                            <w:rFonts w:ascii="Verdana" w:hAnsi="Verdana"/>
                          </w:rPr>
                          <w:t>Milind</w:t>
                        </w:r>
                      </w:p>
                    </w:tc>
                    <w:tc>
                      <w:tcPr>
                        <w:tcW w:w="1349" w:type="dxa"/>
                        <w:tcBorders>
                          <w:left w:val="single" w:sz="4" w:space="0" w:color="000000"/>
                          <w:bottom w:val="single" w:sz="4" w:space="0" w:color="000000"/>
                          <w:right w:val="single" w:sz="4" w:space="0" w:color="000000"/>
                        </w:tcBorders>
                        <w:vAlign w:val="center"/>
                      </w:tcPr>
                      <w:p w:rsidR="004B18E3" w:rsidRPr="0015130A" w:rsidRDefault="008D0A24">
                        <w:pPr>
                          <w:pStyle w:val="Table"/>
                          <w:snapToGrid w:val="0"/>
                          <w:rPr>
                            <w:rFonts w:ascii="Verdana" w:hAnsi="Verdana"/>
                          </w:rPr>
                        </w:pPr>
                        <w:r>
                          <w:rPr>
                            <w:rFonts w:ascii="Verdana" w:hAnsi="Verdana"/>
                          </w:rPr>
                          <w:t>1-Oct</w:t>
                        </w:r>
                      </w:p>
                    </w:tc>
                  </w:tr>
                  <w:tr w:rsidR="004B18E3" w:rsidRPr="0015130A" w:rsidTr="00EB1E6B">
                    <w:tc>
                      <w:tcPr>
                        <w:tcW w:w="1081"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2.0</w:t>
                        </w:r>
                      </w:p>
                    </w:tc>
                    <w:tc>
                      <w:tcPr>
                        <w:tcW w:w="1080" w:type="dxa"/>
                        <w:tcBorders>
                          <w:left w:val="single" w:sz="4" w:space="0" w:color="000000"/>
                          <w:bottom w:val="single" w:sz="4" w:space="0" w:color="000000"/>
                        </w:tcBorders>
                        <w:vAlign w:val="center"/>
                      </w:tcPr>
                      <w:p w:rsidR="004B18E3" w:rsidRPr="0015130A" w:rsidRDefault="00554710" w:rsidP="00554710">
                        <w:pPr>
                          <w:pStyle w:val="Table"/>
                          <w:snapToGrid w:val="0"/>
                          <w:rPr>
                            <w:rFonts w:ascii="Verdana" w:hAnsi="Verdana"/>
                          </w:rPr>
                        </w:pPr>
                        <w:r>
                          <w:rPr>
                            <w:rFonts w:ascii="Verdana" w:hAnsi="Verdana"/>
                          </w:rPr>
                          <w:t>14 Jan</w:t>
                        </w:r>
                      </w:p>
                    </w:tc>
                    <w:tc>
                      <w:tcPr>
                        <w:tcW w:w="1226"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Review</w:t>
                        </w:r>
                      </w:p>
                    </w:tc>
                    <w:tc>
                      <w:tcPr>
                        <w:tcW w:w="1094"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SEPG</w:t>
                        </w:r>
                      </w:p>
                    </w:tc>
                    <w:tc>
                      <w:tcPr>
                        <w:tcW w:w="1189"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Milind</w:t>
                        </w:r>
                      </w:p>
                    </w:tc>
                    <w:tc>
                      <w:tcPr>
                        <w:tcW w:w="992"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14-Jan</w:t>
                        </w:r>
                      </w:p>
                    </w:tc>
                    <w:tc>
                      <w:tcPr>
                        <w:tcW w:w="1259"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Milind</w:t>
                        </w:r>
                      </w:p>
                    </w:tc>
                    <w:tc>
                      <w:tcPr>
                        <w:tcW w:w="1349" w:type="dxa"/>
                        <w:tcBorders>
                          <w:left w:val="single" w:sz="4" w:space="0" w:color="000000"/>
                          <w:bottom w:val="single" w:sz="4" w:space="0" w:color="000000"/>
                          <w:right w:val="single" w:sz="4" w:space="0" w:color="000000"/>
                        </w:tcBorders>
                        <w:vAlign w:val="center"/>
                      </w:tcPr>
                      <w:p w:rsidR="004B18E3" w:rsidRPr="0015130A" w:rsidRDefault="00554710">
                        <w:pPr>
                          <w:pStyle w:val="Table"/>
                          <w:snapToGrid w:val="0"/>
                          <w:rPr>
                            <w:rFonts w:ascii="Verdana" w:hAnsi="Verdana"/>
                          </w:rPr>
                        </w:pPr>
                        <w:r>
                          <w:rPr>
                            <w:rFonts w:ascii="Verdana" w:hAnsi="Verdana"/>
                          </w:rPr>
                          <w:t>20-Jan-11</w:t>
                        </w:r>
                      </w:p>
                    </w:tc>
                  </w:tr>
                  <w:tr w:rsidR="004B18E3" w:rsidRPr="0015130A" w:rsidTr="00EB1E6B">
                    <w:tc>
                      <w:tcPr>
                        <w:tcW w:w="1081" w:type="dxa"/>
                        <w:tcBorders>
                          <w:left w:val="single" w:sz="4" w:space="0" w:color="000000"/>
                          <w:bottom w:val="single" w:sz="4" w:space="0" w:color="000000"/>
                        </w:tcBorders>
                        <w:vAlign w:val="center"/>
                      </w:tcPr>
                      <w:p w:rsidR="004B18E3" w:rsidRPr="0015130A" w:rsidRDefault="00ED21BB">
                        <w:pPr>
                          <w:pStyle w:val="Table"/>
                          <w:snapToGrid w:val="0"/>
                          <w:rPr>
                            <w:rFonts w:ascii="Verdana" w:hAnsi="Verdana"/>
                          </w:rPr>
                        </w:pPr>
                        <w:r>
                          <w:rPr>
                            <w:rFonts w:ascii="Verdana" w:hAnsi="Verdana"/>
                          </w:rPr>
                          <w:t>2.1</w:t>
                        </w:r>
                      </w:p>
                    </w:tc>
                    <w:tc>
                      <w:tcPr>
                        <w:tcW w:w="1080"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7 Apr</w:t>
                        </w:r>
                      </w:p>
                    </w:tc>
                    <w:tc>
                      <w:tcPr>
                        <w:tcW w:w="1226"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Review</w:t>
                        </w:r>
                      </w:p>
                    </w:tc>
                    <w:tc>
                      <w:tcPr>
                        <w:tcW w:w="1094"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SEPG</w:t>
                        </w:r>
                      </w:p>
                    </w:tc>
                    <w:tc>
                      <w:tcPr>
                        <w:tcW w:w="1189"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Milind</w:t>
                        </w:r>
                      </w:p>
                    </w:tc>
                    <w:tc>
                      <w:tcPr>
                        <w:tcW w:w="992"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13-Apr</w:t>
                        </w:r>
                      </w:p>
                    </w:tc>
                    <w:tc>
                      <w:tcPr>
                        <w:tcW w:w="1259" w:type="dxa"/>
                        <w:tcBorders>
                          <w:left w:val="single" w:sz="4" w:space="0" w:color="000000"/>
                          <w:bottom w:val="single" w:sz="4" w:space="0" w:color="000000"/>
                        </w:tcBorders>
                        <w:vAlign w:val="center"/>
                      </w:tcPr>
                      <w:p w:rsidR="004B18E3" w:rsidRPr="0015130A" w:rsidRDefault="00554710">
                        <w:pPr>
                          <w:pStyle w:val="Table"/>
                          <w:snapToGrid w:val="0"/>
                          <w:rPr>
                            <w:rFonts w:ascii="Verdana" w:hAnsi="Verdana"/>
                          </w:rPr>
                        </w:pPr>
                        <w:r>
                          <w:rPr>
                            <w:rFonts w:ascii="Verdana" w:hAnsi="Verdana"/>
                          </w:rPr>
                          <w:t>Mlind</w:t>
                        </w:r>
                      </w:p>
                    </w:tc>
                    <w:tc>
                      <w:tcPr>
                        <w:tcW w:w="1349" w:type="dxa"/>
                        <w:tcBorders>
                          <w:left w:val="single" w:sz="4" w:space="0" w:color="000000"/>
                          <w:bottom w:val="single" w:sz="4" w:space="0" w:color="000000"/>
                          <w:right w:val="single" w:sz="4" w:space="0" w:color="000000"/>
                        </w:tcBorders>
                        <w:vAlign w:val="center"/>
                      </w:tcPr>
                      <w:p w:rsidR="004B18E3" w:rsidRPr="0015130A" w:rsidRDefault="00554710">
                        <w:pPr>
                          <w:pStyle w:val="Table"/>
                          <w:snapToGrid w:val="0"/>
                          <w:rPr>
                            <w:rFonts w:ascii="Verdana" w:hAnsi="Verdana"/>
                          </w:rPr>
                        </w:pPr>
                        <w:r>
                          <w:rPr>
                            <w:rFonts w:ascii="Verdana" w:hAnsi="Verdana"/>
                          </w:rPr>
                          <w:t>13-Apr-11</w:t>
                        </w:r>
                      </w:p>
                    </w:tc>
                  </w:tr>
                  <w:tr w:rsidR="004B18E3" w:rsidRPr="0015130A" w:rsidTr="00EB1E6B">
                    <w:tc>
                      <w:tcPr>
                        <w:tcW w:w="1081"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080"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226"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094"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189"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992"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259" w:type="dxa"/>
                        <w:tcBorders>
                          <w:left w:val="single" w:sz="4" w:space="0" w:color="000000"/>
                          <w:bottom w:val="single" w:sz="4" w:space="0" w:color="000000"/>
                        </w:tcBorders>
                        <w:vAlign w:val="center"/>
                      </w:tcPr>
                      <w:p w:rsidR="004B18E3" w:rsidRPr="0015130A" w:rsidRDefault="004B18E3">
                        <w:pPr>
                          <w:pStyle w:val="Table"/>
                          <w:snapToGrid w:val="0"/>
                          <w:rPr>
                            <w:rFonts w:ascii="Verdana" w:hAnsi="Verdana"/>
                          </w:rPr>
                        </w:pPr>
                      </w:p>
                    </w:tc>
                    <w:tc>
                      <w:tcPr>
                        <w:tcW w:w="1349" w:type="dxa"/>
                        <w:tcBorders>
                          <w:left w:val="single" w:sz="4" w:space="0" w:color="000000"/>
                          <w:bottom w:val="single" w:sz="4" w:space="0" w:color="000000"/>
                          <w:right w:val="single" w:sz="4" w:space="0" w:color="000000"/>
                        </w:tcBorders>
                        <w:vAlign w:val="center"/>
                      </w:tcPr>
                      <w:p w:rsidR="004B18E3" w:rsidRPr="0015130A" w:rsidRDefault="004B18E3">
                        <w:pPr>
                          <w:pStyle w:val="Table"/>
                          <w:snapToGrid w:val="0"/>
                          <w:rPr>
                            <w:rFonts w:ascii="Verdana" w:hAnsi="Verdana"/>
                          </w:rPr>
                        </w:pPr>
                      </w:p>
                    </w:tc>
                  </w:tr>
                  <w:tr w:rsidR="004B18E3" w:rsidRPr="0015130A" w:rsidTr="00EB1E6B">
                    <w:tc>
                      <w:tcPr>
                        <w:tcW w:w="1081" w:type="dxa"/>
                        <w:tcBorders>
                          <w:left w:val="single" w:sz="4" w:space="0" w:color="000000"/>
                        </w:tcBorders>
                        <w:vAlign w:val="center"/>
                      </w:tcPr>
                      <w:p w:rsidR="004B18E3" w:rsidRPr="0015130A" w:rsidRDefault="004B18E3">
                        <w:pPr>
                          <w:pStyle w:val="Table"/>
                          <w:snapToGrid w:val="0"/>
                          <w:rPr>
                            <w:rFonts w:ascii="Verdana" w:hAnsi="Verdana"/>
                          </w:rPr>
                        </w:pPr>
                      </w:p>
                    </w:tc>
                    <w:tc>
                      <w:tcPr>
                        <w:tcW w:w="1080" w:type="dxa"/>
                        <w:tcBorders>
                          <w:left w:val="single" w:sz="4" w:space="0" w:color="000000"/>
                        </w:tcBorders>
                        <w:vAlign w:val="center"/>
                      </w:tcPr>
                      <w:p w:rsidR="004B18E3" w:rsidRPr="0015130A" w:rsidRDefault="004B18E3">
                        <w:pPr>
                          <w:pStyle w:val="Table"/>
                          <w:snapToGrid w:val="0"/>
                          <w:rPr>
                            <w:rFonts w:ascii="Verdana" w:hAnsi="Verdana"/>
                          </w:rPr>
                        </w:pPr>
                      </w:p>
                    </w:tc>
                    <w:tc>
                      <w:tcPr>
                        <w:tcW w:w="1226" w:type="dxa"/>
                        <w:tcBorders>
                          <w:left w:val="single" w:sz="4" w:space="0" w:color="000000"/>
                        </w:tcBorders>
                        <w:vAlign w:val="center"/>
                      </w:tcPr>
                      <w:p w:rsidR="004B18E3" w:rsidRPr="0015130A" w:rsidRDefault="004B18E3">
                        <w:pPr>
                          <w:pStyle w:val="Table"/>
                          <w:snapToGrid w:val="0"/>
                          <w:rPr>
                            <w:rFonts w:ascii="Verdana" w:hAnsi="Verdana"/>
                          </w:rPr>
                        </w:pPr>
                      </w:p>
                    </w:tc>
                    <w:tc>
                      <w:tcPr>
                        <w:tcW w:w="1094" w:type="dxa"/>
                        <w:tcBorders>
                          <w:left w:val="single" w:sz="4" w:space="0" w:color="000000"/>
                        </w:tcBorders>
                        <w:vAlign w:val="center"/>
                      </w:tcPr>
                      <w:p w:rsidR="004B18E3" w:rsidRPr="0015130A" w:rsidRDefault="004B18E3">
                        <w:pPr>
                          <w:pStyle w:val="Table"/>
                          <w:snapToGrid w:val="0"/>
                          <w:rPr>
                            <w:rFonts w:ascii="Verdana" w:hAnsi="Verdana"/>
                          </w:rPr>
                        </w:pPr>
                      </w:p>
                    </w:tc>
                    <w:tc>
                      <w:tcPr>
                        <w:tcW w:w="1189" w:type="dxa"/>
                        <w:tcBorders>
                          <w:left w:val="single" w:sz="4" w:space="0" w:color="000000"/>
                        </w:tcBorders>
                        <w:vAlign w:val="center"/>
                      </w:tcPr>
                      <w:p w:rsidR="004B18E3" w:rsidRPr="0015130A" w:rsidRDefault="004B18E3">
                        <w:pPr>
                          <w:pStyle w:val="Table"/>
                          <w:snapToGrid w:val="0"/>
                          <w:rPr>
                            <w:rFonts w:ascii="Verdana" w:hAnsi="Verdana"/>
                          </w:rPr>
                        </w:pPr>
                      </w:p>
                    </w:tc>
                    <w:tc>
                      <w:tcPr>
                        <w:tcW w:w="992" w:type="dxa"/>
                        <w:tcBorders>
                          <w:left w:val="single" w:sz="4" w:space="0" w:color="000000"/>
                        </w:tcBorders>
                        <w:vAlign w:val="center"/>
                      </w:tcPr>
                      <w:p w:rsidR="004B18E3" w:rsidRPr="0015130A" w:rsidRDefault="004B18E3">
                        <w:pPr>
                          <w:pStyle w:val="Table"/>
                          <w:snapToGrid w:val="0"/>
                          <w:rPr>
                            <w:rFonts w:ascii="Verdana" w:hAnsi="Verdana"/>
                          </w:rPr>
                        </w:pPr>
                      </w:p>
                    </w:tc>
                    <w:tc>
                      <w:tcPr>
                        <w:tcW w:w="1259" w:type="dxa"/>
                        <w:tcBorders>
                          <w:left w:val="single" w:sz="4" w:space="0" w:color="000000"/>
                        </w:tcBorders>
                        <w:vAlign w:val="center"/>
                      </w:tcPr>
                      <w:p w:rsidR="004B18E3" w:rsidRPr="0015130A" w:rsidRDefault="004B18E3">
                        <w:pPr>
                          <w:pStyle w:val="Table"/>
                          <w:snapToGrid w:val="0"/>
                          <w:rPr>
                            <w:rFonts w:ascii="Verdana" w:hAnsi="Verdana"/>
                          </w:rPr>
                        </w:pPr>
                      </w:p>
                    </w:tc>
                    <w:tc>
                      <w:tcPr>
                        <w:tcW w:w="1349" w:type="dxa"/>
                        <w:tcBorders>
                          <w:left w:val="single" w:sz="4" w:space="0" w:color="000000"/>
                          <w:right w:val="single" w:sz="4" w:space="0" w:color="000000"/>
                        </w:tcBorders>
                        <w:vAlign w:val="center"/>
                      </w:tcPr>
                      <w:p w:rsidR="004B18E3" w:rsidRPr="0015130A" w:rsidRDefault="004B18E3">
                        <w:pPr>
                          <w:pStyle w:val="Table"/>
                          <w:snapToGrid w:val="0"/>
                          <w:rPr>
                            <w:rFonts w:ascii="Verdana" w:hAnsi="Verdana"/>
                          </w:rPr>
                        </w:pPr>
                      </w:p>
                    </w:tc>
                  </w:tr>
                  <w:tr w:rsidR="00216EBA" w:rsidRPr="0015130A" w:rsidTr="00EB1E6B">
                    <w:trPr>
                      <w:trHeight w:val="613"/>
                    </w:trPr>
                    <w:tc>
                      <w:tcPr>
                        <w:tcW w:w="1081"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1080"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1226"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1094" w:type="dxa"/>
                        <w:tcBorders>
                          <w:left w:val="single" w:sz="4" w:space="0" w:color="000000"/>
                          <w:bottom w:val="single" w:sz="4" w:space="0" w:color="000000"/>
                        </w:tcBorders>
                        <w:vAlign w:val="center"/>
                      </w:tcPr>
                      <w:p w:rsidR="00216EBA" w:rsidRDefault="00216EBA">
                        <w:pPr>
                          <w:pStyle w:val="Table"/>
                          <w:snapToGrid w:val="0"/>
                          <w:rPr>
                            <w:rFonts w:ascii="Verdana" w:hAnsi="Verdana"/>
                          </w:rPr>
                        </w:pPr>
                      </w:p>
                    </w:tc>
                    <w:tc>
                      <w:tcPr>
                        <w:tcW w:w="1189"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992"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1259" w:type="dxa"/>
                        <w:tcBorders>
                          <w:left w:val="single" w:sz="4" w:space="0" w:color="000000"/>
                          <w:bottom w:val="single" w:sz="4" w:space="0" w:color="000000"/>
                        </w:tcBorders>
                        <w:vAlign w:val="center"/>
                      </w:tcPr>
                      <w:p w:rsidR="00216EBA" w:rsidRPr="0015130A" w:rsidRDefault="00216EBA">
                        <w:pPr>
                          <w:pStyle w:val="Table"/>
                          <w:snapToGrid w:val="0"/>
                          <w:rPr>
                            <w:rFonts w:ascii="Verdana" w:hAnsi="Verdana"/>
                          </w:rPr>
                        </w:pPr>
                      </w:p>
                    </w:tc>
                    <w:tc>
                      <w:tcPr>
                        <w:tcW w:w="1349" w:type="dxa"/>
                        <w:tcBorders>
                          <w:left w:val="single" w:sz="4" w:space="0" w:color="000000"/>
                          <w:bottom w:val="single" w:sz="4" w:space="0" w:color="000000"/>
                          <w:right w:val="single" w:sz="4" w:space="0" w:color="000000"/>
                        </w:tcBorders>
                        <w:vAlign w:val="center"/>
                      </w:tcPr>
                      <w:p w:rsidR="00216EBA" w:rsidRPr="0015130A" w:rsidRDefault="00216EBA">
                        <w:pPr>
                          <w:pStyle w:val="Table"/>
                          <w:snapToGrid w:val="0"/>
                          <w:rPr>
                            <w:rFonts w:ascii="Verdana" w:hAnsi="Verdana"/>
                          </w:rPr>
                        </w:pPr>
                      </w:p>
                    </w:tc>
                  </w:tr>
                </w:tbl>
                <w:p w:rsidR="00AA361D" w:rsidRDefault="00AA361D"/>
              </w:txbxContent>
            </v:textbox>
            <w10:wrap type="square" side="largest" anchorx="page" anchory="page"/>
          </v:shape>
        </w:pict>
      </w:r>
    </w:p>
    <w:p w:rsidR="00FF1A3B" w:rsidRPr="008C5B49" w:rsidRDefault="00FF1A3B">
      <w:pPr>
        <w:rPr>
          <w:rFonts w:ascii="Verdana" w:hAnsi="Verdana"/>
        </w:rPr>
        <w:sectPr w:rsidR="00FF1A3B" w:rsidRPr="008C5B49">
          <w:headerReference w:type="default" r:id="rId8"/>
          <w:footerReference w:type="default" r:id="rId9"/>
          <w:footnotePr>
            <w:pos w:val="beneathText"/>
          </w:footnotePr>
          <w:pgSz w:w="12240" w:h="15840"/>
          <w:pgMar w:top="1440" w:right="1800" w:bottom="1309" w:left="1800" w:header="720" w:footer="720" w:gutter="0"/>
          <w:cols w:space="720"/>
          <w:docGrid w:linePitch="360"/>
        </w:sectPr>
      </w:pPr>
    </w:p>
    <w:p w:rsidR="00FF1A3B" w:rsidRPr="008C5B49" w:rsidRDefault="00FF1A3B">
      <w:pPr>
        <w:autoSpaceDE w:val="0"/>
        <w:rPr>
          <w:rFonts w:ascii="Verdana" w:hAnsi="Verdana" w:cs="Arial"/>
          <w:b/>
          <w:bCs/>
          <w:sz w:val="30"/>
          <w:szCs w:val="30"/>
        </w:rPr>
      </w:pPr>
    </w:p>
    <w:p w:rsidR="00FF1A3B" w:rsidRPr="008C5B49" w:rsidRDefault="00FF1A3B">
      <w:pPr>
        <w:autoSpaceDE w:val="0"/>
        <w:jc w:val="center"/>
        <w:rPr>
          <w:rFonts w:ascii="Verdana" w:hAnsi="Verdana" w:cs="Arial"/>
          <w:b/>
          <w:bCs/>
          <w:sz w:val="30"/>
          <w:szCs w:val="30"/>
        </w:rPr>
      </w:pPr>
      <w:r w:rsidRPr="008C5B49">
        <w:rPr>
          <w:rFonts w:ascii="Verdana" w:hAnsi="Verdana" w:cs="Arial"/>
          <w:b/>
          <w:bCs/>
          <w:sz w:val="30"/>
          <w:szCs w:val="30"/>
        </w:rPr>
        <w:t>Table of Contents</w:t>
      </w:r>
    </w:p>
    <w:p w:rsidR="00FF1A3B" w:rsidRPr="008C5B49" w:rsidRDefault="00FF1A3B">
      <w:pPr>
        <w:autoSpaceDE w:val="0"/>
        <w:jc w:val="center"/>
        <w:rPr>
          <w:rFonts w:ascii="Verdana" w:hAnsi="Verdana" w:cs="Arial"/>
          <w:b/>
          <w:bCs/>
          <w:sz w:val="30"/>
          <w:szCs w:val="30"/>
        </w:rPr>
      </w:pPr>
    </w:p>
    <w:p w:rsidR="00FF1A3B" w:rsidRPr="008C5B49" w:rsidRDefault="00FF1A3B">
      <w:pPr>
        <w:rPr>
          <w:rFonts w:ascii="Verdana" w:hAnsi="Verdana"/>
        </w:rPr>
        <w:sectPr w:rsidR="00FF1A3B" w:rsidRPr="008C5B49">
          <w:headerReference w:type="default" r:id="rId10"/>
          <w:footerReference w:type="default" r:id="rId11"/>
          <w:footnotePr>
            <w:pos w:val="beneathText"/>
          </w:footnotePr>
          <w:pgSz w:w="12240" w:h="15840"/>
          <w:pgMar w:top="1440" w:right="1800" w:bottom="1309" w:left="1800" w:header="720" w:footer="720" w:gutter="0"/>
          <w:cols w:space="720"/>
          <w:docGrid w:linePitch="360"/>
        </w:sectPr>
      </w:pPr>
    </w:p>
    <w:p w:rsidR="003E3F68" w:rsidRDefault="003E3F68">
      <w:pPr>
        <w:tabs>
          <w:tab w:val="right" w:leader="dot" w:pos="8630"/>
        </w:tabs>
        <w:autoSpaceDE w:val="0"/>
        <w:rPr>
          <w:rFonts w:ascii="Verdana" w:hAnsi="Verdana"/>
        </w:rPr>
      </w:pPr>
      <w:r>
        <w:rPr>
          <w:rFonts w:ascii="Verdana" w:hAnsi="Verdana"/>
        </w:rPr>
        <w:lastRenderedPageBreak/>
        <w:t>1. Background</w:t>
      </w:r>
      <w:r w:rsidR="006474EC">
        <w:rPr>
          <w:rFonts w:ascii="Verdana" w:hAnsi="Verdana"/>
        </w:rPr>
        <w:t>-----------------------------------------------------------3</w:t>
      </w:r>
    </w:p>
    <w:p w:rsidR="003E3F68" w:rsidRDefault="003E3F68">
      <w:pPr>
        <w:tabs>
          <w:tab w:val="right" w:leader="dot" w:pos="8630"/>
        </w:tabs>
        <w:autoSpaceDE w:val="0"/>
        <w:rPr>
          <w:rFonts w:ascii="Verdana" w:hAnsi="Verdana"/>
        </w:rPr>
      </w:pPr>
      <w:r>
        <w:rPr>
          <w:rFonts w:ascii="Verdana" w:hAnsi="Verdana"/>
        </w:rPr>
        <w:t>2. Scope</w:t>
      </w:r>
      <w:r w:rsidR="006474EC">
        <w:rPr>
          <w:rFonts w:ascii="Verdana" w:hAnsi="Verdana"/>
        </w:rPr>
        <w:t>----------------------------------------------------------------- 3</w:t>
      </w:r>
    </w:p>
    <w:p w:rsidR="003E3F68" w:rsidRDefault="003E3F68">
      <w:pPr>
        <w:tabs>
          <w:tab w:val="right" w:leader="dot" w:pos="8630"/>
        </w:tabs>
        <w:autoSpaceDE w:val="0"/>
        <w:rPr>
          <w:rFonts w:ascii="Verdana" w:hAnsi="Verdana"/>
        </w:rPr>
      </w:pPr>
      <w:r>
        <w:rPr>
          <w:rFonts w:ascii="Verdana" w:hAnsi="Verdana"/>
        </w:rPr>
        <w:t>3. Objective</w:t>
      </w:r>
      <w:r w:rsidR="006474EC">
        <w:rPr>
          <w:rFonts w:ascii="Verdana" w:hAnsi="Verdana"/>
        </w:rPr>
        <w:t>--------------------------------------------------------------3</w:t>
      </w:r>
    </w:p>
    <w:p w:rsidR="003E3F68" w:rsidRDefault="003E3F68">
      <w:pPr>
        <w:tabs>
          <w:tab w:val="right" w:leader="dot" w:pos="8630"/>
        </w:tabs>
        <w:autoSpaceDE w:val="0"/>
        <w:rPr>
          <w:rFonts w:ascii="Verdana" w:hAnsi="Verdana"/>
        </w:rPr>
      </w:pPr>
      <w:r>
        <w:rPr>
          <w:rFonts w:ascii="Verdana" w:hAnsi="Verdana"/>
        </w:rPr>
        <w:t>4. Assumptions</w:t>
      </w:r>
      <w:r w:rsidR="006474EC">
        <w:rPr>
          <w:rFonts w:ascii="Verdana" w:hAnsi="Verdana"/>
        </w:rPr>
        <w:t>---------------------------------------------------------- 3</w:t>
      </w:r>
    </w:p>
    <w:p w:rsidR="003E3F68" w:rsidRDefault="003E3F68">
      <w:pPr>
        <w:tabs>
          <w:tab w:val="right" w:leader="dot" w:pos="8630"/>
        </w:tabs>
        <w:autoSpaceDE w:val="0"/>
        <w:rPr>
          <w:rFonts w:ascii="Verdana" w:hAnsi="Verdana"/>
        </w:rPr>
      </w:pPr>
      <w:r>
        <w:rPr>
          <w:rFonts w:ascii="Verdana" w:hAnsi="Verdana"/>
        </w:rPr>
        <w:t>5. Disaster Definition</w:t>
      </w:r>
      <w:r w:rsidR="006474EC">
        <w:rPr>
          <w:rFonts w:ascii="Verdana" w:hAnsi="Verdana"/>
        </w:rPr>
        <w:t>----------------------------------------------------3</w:t>
      </w:r>
    </w:p>
    <w:p w:rsidR="003E3F68" w:rsidRDefault="003E3F68">
      <w:pPr>
        <w:tabs>
          <w:tab w:val="right" w:leader="dot" w:pos="8630"/>
        </w:tabs>
        <w:autoSpaceDE w:val="0"/>
        <w:rPr>
          <w:rFonts w:ascii="Verdana" w:hAnsi="Verdana"/>
        </w:rPr>
      </w:pPr>
      <w:r>
        <w:rPr>
          <w:rFonts w:ascii="Verdana" w:hAnsi="Verdana"/>
        </w:rPr>
        <w:t>6. Project responsibilities</w:t>
      </w:r>
      <w:r w:rsidR="006474EC">
        <w:rPr>
          <w:rFonts w:ascii="Verdana" w:hAnsi="Verdana"/>
        </w:rPr>
        <w:t>------------------------------------------------4</w:t>
      </w:r>
    </w:p>
    <w:p w:rsidR="003E3F68" w:rsidRDefault="003E3F68">
      <w:pPr>
        <w:tabs>
          <w:tab w:val="right" w:leader="dot" w:pos="8630"/>
        </w:tabs>
        <w:autoSpaceDE w:val="0"/>
        <w:rPr>
          <w:rFonts w:ascii="Verdana" w:hAnsi="Verdana"/>
        </w:rPr>
      </w:pPr>
      <w:r>
        <w:rPr>
          <w:rFonts w:ascii="Verdana" w:hAnsi="Verdana"/>
        </w:rPr>
        <w:t xml:space="preserve">7. </w:t>
      </w:r>
      <w:r w:rsidR="0006294E">
        <w:rPr>
          <w:rFonts w:ascii="Verdana" w:hAnsi="Verdana"/>
        </w:rPr>
        <w:t>Instructions for using BCP</w:t>
      </w:r>
      <w:r w:rsidR="006474EC">
        <w:rPr>
          <w:rFonts w:ascii="Verdana" w:hAnsi="Verdana"/>
        </w:rPr>
        <w:t>--------------------------------------------4</w:t>
      </w:r>
    </w:p>
    <w:p w:rsidR="0006294E" w:rsidRDefault="0006294E">
      <w:pPr>
        <w:tabs>
          <w:tab w:val="right" w:leader="dot" w:pos="8630"/>
        </w:tabs>
        <w:autoSpaceDE w:val="0"/>
        <w:rPr>
          <w:rFonts w:ascii="Verdana" w:hAnsi="Verdana"/>
        </w:rPr>
      </w:pPr>
      <w:r>
        <w:rPr>
          <w:rFonts w:ascii="Verdana" w:hAnsi="Verdana"/>
        </w:rPr>
        <w:t>8. High availability practices for G-Cube</w:t>
      </w:r>
      <w:r w:rsidR="006474EC">
        <w:rPr>
          <w:rFonts w:ascii="Verdana" w:hAnsi="Verdana"/>
        </w:rPr>
        <w:t>--------------------------------5</w:t>
      </w:r>
    </w:p>
    <w:p w:rsidR="0006294E" w:rsidRDefault="0006294E">
      <w:pPr>
        <w:tabs>
          <w:tab w:val="right" w:leader="dot" w:pos="8630"/>
        </w:tabs>
        <w:autoSpaceDE w:val="0"/>
        <w:rPr>
          <w:rFonts w:ascii="Verdana" w:hAnsi="Verdana"/>
        </w:rPr>
      </w:pPr>
      <w:r>
        <w:rPr>
          <w:rFonts w:ascii="Verdana" w:hAnsi="Verdana"/>
        </w:rPr>
        <w:t>9. Local High Availability Approach</w:t>
      </w:r>
      <w:r w:rsidR="006474EC">
        <w:rPr>
          <w:rFonts w:ascii="Verdana" w:hAnsi="Verdana"/>
        </w:rPr>
        <w:t>--------------------------------------5</w:t>
      </w:r>
    </w:p>
    <w:p w:rsidR="0006294E" w:rsidRDefault="0006294E">
      <w:pPr>
        <w:tabs>
          <w:tab w:val="right" w:leader="dot" w:pos="8630"/>
        </w:tabs>
        <w:autoSpaceDE w:val="0"/>
        <w:rPr>
          <w:rFonts w:ascii="Verdana" w:hAnsi="Verdana"/>
        </w:rPr>
      </w:pPr>
      <w:r>
        <w:rPr>
          <w:rFonts w:ascii="Verdana" w:hAnsi="Verdana"/>
        </w:rPr>
        <w:t>10. Multi Location High Availability Approach</w:t>
      </w:r>
      <w:r w:rsidR="006474EC">
        <w:rPr>
          <w:rFonts w:ascii="Verdana" w:hAnsi="Verdana"/>
        </w:rPr>
        <w:t>---------------------------6</w:t>
      </w:r>
    </w:p>
    <w:p w:rsidR="0006294E" w:rsidRDefault="0006294E">
      <w:pPr>
        <w:tabs>
          <w:tab w:val="right" w:leader="dot" w:pos="8630"/>
        </w:tabs>
        <w:autoSpaceDE w:val="0"/>
        <w:rPr>
          <w:rFonts w:ascii="Verdana" w:hAnsi="Verdana"/>
        </w:rPr>
      </w:pPr>
      <w:r>
        <w:rPr>
          <w:rFonts w:ascii="Verdana" w:hAnsi="Verdana"/>
        </w:rPr>
        <w:t>11. Alternate work location &amp; Standby sites</w:t>
      </w:r>
      <w:r w:rsidR="006474EC">
        <w:rPr>
          <w:rFonts w:ascii="Verdana" w:hAnsi="Verdana"/>
        </w:rPr>
        <w:t>----------------------------6</w:t>
      </w:r>
    </w:p>
    <w:p w:rsidR="001959A7" w:rsidRDefault="0006294E">
      <w:pPr>
        <w:tabs>
          <w:tab w:val="right" w:leader="dot" w:pos="8630"/>
        </w:tabs>
        <w:autoSpaceDE w:val="0"/>
        <w:rPr>
          <w:rFonts w:ascii="Verdana" w:hAnsi="Verdana"/>
        </w:rPr>
      </w:pPr>
      <w:r>
        <w:rPr>
          <w:rFonts w:ascii="Verdana" w:hAnsi="Verdana"/>
        </w:rPr>
        <w:t xml:space="preserve">12. </w:t>
      </w:r>
      <w:r w:rsidR="001959A7">
        <w:rPr>
          <w:rFonts w:ascii="Verdana" w:hAnsi="Verdana"/>
        </w:rPr>
        <w:t>Emergency Management Procedures</w:t>
      </w:r>
      <w:r w:rsidR="006474EC">
        <w:rPr>
          <w:rFonts w:ascii="Verdana" w:hAnsi="Verdana"/>
        </w:rPr>
        <w:t>--------------------------------6</w:t>
      </w:r>
    </w:p>
    <w:p w:rsidR="001959A7" w:rsidRDefault="001959A7">
      <w:pPr>
        <w:tabs>
          <w:tab w:val="right" w:leader="dot" w:pos="8630"/>
        </w:tabs>
        <w:autoSpaceDE w:val="0"/>
        <w:rPr>
          <w:rFonts w:ascii="Verdana" w:hAnsi="Verdana"/>
        </w:rPr>
      </w:pPr>
      <w:r>
        <w:rPr>
          <w:rFonts w:ascii="Verdana" w:hAnsi="Verdana"/>
        </w:rPr>
        <w:t>13. BCP review and maintenance</w:t>
      </w:r>
      <w:r w:rsidR="006474EC">
        <w:rPr>
          <w:rFonts w:ascii="Verdana" w:hAnsi="Verdana"/>
        </w:rPr>
        <w:t>---------------------------------------10</w:t>
      </w:r>
    </w:p>
    <w:p w:rsidR="001959A7" w:rsidRDefault="001959A7">
      <w:pPr>
        <w:tabs>
          <w:tab w:val="right" w:leader="dot" w:pos="8630"/>
        </w:tabs>
        <w:autoSpaceDE w:val="0"/>
        <w:rPr>
          <w:rFonts w:ascii="Verdana" w:hAnsi="Verdana"/>
        </w:rPr>
      </w:pPr>
      <w:r>
        <w:rPr>
          <w:rFonts w:ascii="Verdana" w:hAnsi="Verdana"/>
        </w:rPr>
        <w:t>14. Emergency response checklist</w:t>
      </w:r>
      <w:r w:rsidR="006474EC">
        <w:rPr>
          <w:rFonts w:ascii="Verdana" w:hAnsi="Verdana"/>
        </w:rPr>
        <w:t>--------------------------------------10</w:t>
      </w:r>
    </w:p>
    <w:p w:rsidR="0006294E" w:rsidRDefault="001959A7">
      <w:pPr>
        <w:tabs>
          <w:tab w:val="right" w:leader="dot" w:pos="8630"/>
        </w:tabs>
        <w:autoSpaceDE w:val="0"/>
        <w:rPr>
          <w:rFonts w:ascii="Verdana" w:hAnsi="Verdana"/>
        </w:rPr>
      </w:pPr>
      <w:r>
        <w:rPr>
          <w:rFonts w:ascii="Verdana" w:hAnsi="Verdana"/>
        </w:rPr>
        <w:t>15. BCP Committee responsibility</w:t>
      </w:r>
      <w:r w:rsidR="006474EC">
        <w:rPr>
          <w:rFonts w:ascii="Verdana" w:hAnsi="Verdana"/>
        </w:rPr>
        <w:t>---------------------------------------11</w:t>
      </w:r>
      <w:r>
        <w:rPr>
          <w:rFonts w:ascii="Verdana" w:hAnsi="Verdana"/>
        </w:rPr>
        <w:t xml:space="preserve"> </w:t>
      </w:r>
      <w:r w:rsidR="0006294E">
        <w:rPr>
          <w:rFonts w:ascii="Verdana" w:hAnsi="Verdana"/>
        </w:rPr>
        <w:t xml:space="preserve">  </w:t>
      </w:r>
    </w:p>
    <w:p w:rsidR="00FF1A3B" w:rsidRDefault="003E3F68">
      <w:pPr>
        <w:tabs>
          <w:tab w:val="right" w:leader="dot" w:pos="8630"/>
        </w:tabs>
        <w:autoSpaceDE w:val="0"/>
        <w:rPr>
          <w:rFonts w:ascii="Verdana" w:hAnsi="Verdana"/>
        </w:rPr>
      </w:pPr>
      <w:r>
        <w:rPr>
          <w:rFonts w:ascii="Verdana" w:hAnsi="Verdana"/>
        </w:rPr>
        <w:t xml:space="preserve">    </w:t>
      </w:r>
    </w:p>
    <w:p w:rsidR="001959A7" w:rsidRPr="008C5B49" w:rsidRDefault="001959A7">
      <w:pPr>
        <w:tabs>
          <w:tab w:val="right" w:leader="dot" w:pos="8630"/>
        </w:tabs>
        <w:autoSpaceDE w:val="0"/>
        <w:rPr>
          <w:rFonts w:ascii="Verdana" w:hAnsi="Verdana"/>
        </w:rPr>
      </w:pPr>
    </w:p>
    <w:p w:rsidR="00FF1A3B" w:rsidRPr="008C5B49" w:rsidRDefault="00FF1A3B">
      <w:pPr>
        <w:rPr>
          <w:rFonts w:ascii="Verdana" w:hAnsi="Verdana"/>
        </w:rPr>
        <w:sectPr w:rsidR="00FF1A3B" w:rsidRPr="008C5B49">
          <w:footnotePr>
            <w:pos w:val="beneathText"/>
          </w:footnotePr>
          <w:type w:val="continuous"/>
          <w:pgSz w:w="12240" w:h="15840"/>
          <w:pgMar w:top="1440" w:right="1800" w:bottom="1309" w:left="1800" w:header="720" w:footer="720" w:gutter="0"/>
          <w:cols w:space="720"/>
          <w:docGrid w:linePitch="360"/>
        </w:sectPr>
      </w:pPr>
    </w:p>
    <w:p w:rsidR="00FF1A3B" w:rsidRPr="008C5B49" w:rsidRDefault="00FF1A3B">
      <w:pPr>
        <w:rPr>
          <w:rFonts w:ascii="Verdana" w:hAnsi="Verdana"/>
        </w:rPr>
        <w:sectPr w:rsidR="00FF1A3B" w:rsidRPr="008C5B49">
          <w:footnotePr>
            <w:pos w:val="beneathText"/>
          </w:footnotePr>
          <w:type w:val="continuous"/>
          <w:pgSz w:w="12240" w:h="15840"/>
          <w:pgMar w:top="1440" w:right="1800" w:bottom="1309" w:left="1800" w:header="720" w:footer="720" w:gutter="0"/>
          <w:cols w:space="720"/>
          <w:docGrid w:linePitch="360"/>
        </w:sectPr>
      </w:pPr>
    </w:p>
    <w:p w:rsidR="009B17CD" w:rsidRPr="008C5B49" w:rsidRDefault="00FF1A3B">
      <w:pPr>
        <w:rPr>
          <w:rFonts w:ascii="Verdana" w:hAnsi="Verdana"/>
          <w:sz w:val="20"/>
          <w:szCs w:val="20"/>
        </w:rPr>
      </w:pPr>
      <w:r w:rsidRPr="008C5B49">
        <w:rPr>
          <w:rFonts w:ascii="Verdana" w:hAnsi="Verdana"/>
          <w:sz w:val="20"/>
          <w:szCs w:val="20"/>
        </w:rPr>
        <w:lastRenderedPageBreak/>
        <w:t xml:space="preserve">Note: </w:t>
      </w:r>
    </w:p>
    <w:p w:rsidR="009B17CD" w:rsidRPr="008C5B49" w:rsidRDefault="009B17CD">
      <w:pPr>
        <w:rPr>
          <w:rFonts w:ascii="Verdana" w:hAnsi="Verdana"/>
          <w:sz w:val="20"/>
          <w:szCs w:val="20"/>
        </w:rPr>
      </w:pPr>
    </w:p>
    <w:p w:rsidR="00FF1A3B" w:rsidRPr="008C5B49" w:rsidRDefault="00FF1A3B" w:rsidP="00B351F8">
      <w:pPr>
        <w:jc w:val="both"/>
        <w:rPr>
          <w:rFonts w:ascii="Verdana" w:hAnsi="Verdana"/>
          <w:sz w:val="20"/>
          <w:szCs w:val="20"/>
        </w:rPr>
        <w:sectPr w:rsidR="00FF1A3B" w:rsidRPr="008C5B49">
          <w:footnotePr>
            <w:pos w:val="beneathText"/>
          </w:footnotePr>
          <w:type w:val="continuous"/>
          <w:pgSz w:w="12240" w:h="15840"/>
          <w:pgMar w:top="1440" w:right="1800" w:bottom="1309" w:left="1800" w:header="720" w:footer="720" w:gutter="0"/>
          <w:cols w:space="720"/>
          <w:docGrid w:linePitch="360"/>
        </w:sectPr>
      </w:pPr>
      <w:r w:rsidRPr="008C5B49">
        <w:rPr>
          <w:rFonts w:ascii="Verdana" w:hAnsi="Verdana"/>
          <w:sz w:val="20"/>
          <w:szCs w:val="20"/>
        </w:rPr>
        <w:t xml:space="preserve">This document contains information that is vital to the proper functioning of G-Cube processes. </w:t>
      </w:r>
      <w:r w:rsidR="005E7B98">
        <w:rPr>
          <w:rFonts w:ascii="Verdana" w:hAnsi="Verdana"/>
          <w:sz w:val="20"/>
          <w:szCs w:val="20"/>
        </w:rPr>
        <w:t>This document in</w:t>
      </w:r>
      <w:r w:rsidRPr="008C5B49">
        <w:rPr>
          <w:rFonts w:ascii="Verdana" w:hAnsi="Verdana"/>
          <w:sz w:val="20"/>
          <w:szCs w:val="20"/>
        </w:rPr>
        <w:t xml:space="preserve"> the future </w:t>
      </w:r>
      <w:r w:rsidR="005E7B98">
        <w:rPr>
          <w:rFonts w:ascii="Verdana" w:hAnsi="Verdana"/>
          <w:sz w:val="20"/>
          <w:szCs w:val="20"/>
        </w:rPr>
        <w:t xml:space="preserve">would </w:t>
      </w:r>
      <w:r w:rsidRPr="008C5B49">
        <w:rPr>
          <w:rFonts w:ascii="Verdana" w:hAnsi="Verdana"/>
          <w:sz w:val="20"/>
          <w:szCs w:val="20"/>
        </w:rPr>
        <w:t xml:space="preserve">be read and referred to by </w:t>
      </w:r>
      <w:r w:rsidR="00B351F8">
        <w:rPr>
          <w:rFonts w:ascii="Verdana" w:hAnsi="Verdana"/>
          <w:sz w:val="20"/>
          <w:szCs w:val="20"/>
        </w:rPr>
        <w:t>BCP Committee, ERT &amp; Project Teams for ensuring recovery options and redundancy plans for the organization or projects.</w:t>
      </w:r>
      <w:r w:rsidRPr="008C5B49">
        <w:rPr>
          <w:rFonts w:ascii="Verdana" w:hAnsi="Verdana"/>
          <w:sz w:val="20"/>
          <w:szCs w:val="20"/>
        </w:rPr>
        <w:t xml:space="preserve"> </w:t>
      </w:r>
    </w:p>
    <w:p w:rsidR="00FF1A3B" w:rsidRPr="008C5B49" w:rsidRDefault="00FF1A3B">
      <w:pPr>
        <w:rPr>
          <w:rFonts w:ascii="Verdana" w:hAnsi="Verdana" w:cs="Arial"/>
          <w:b/>
          <w:bCs/>
          <w:kern w:val="1"/>
          <w:sz w:val="32"/>
          <w:szCs w:val="32"/>
        </w:rPr>
        <w:sectPr w:rsidR="00FF1A3B" w:rsidRPr="008C5B49">
          <w:footnotePr>
            <w:pos w:val="beneathText"/>
          </w:footnotePr>
          <w:type w:val="continuous"/>
          <w:pgSz w:w="12240" w:h="15840"/>
          <w:pgMar w:top="1440" w:right="1800" w:bottom="1309" w:left="1800" w:header="720" w:footer="720" w:gutter="0"/>
          <w:cols w:space="720"/>
          <w:docGrid w:linePitch="360"/>
        </w:sectPr>
      </w:pPr>
    </w:p>
    <w:p w:rsidR="000147FE" w:rsidRDefault="003E3F68" w:rsidP="000147FE">
      <w:pPr>
        <w:pStyle w:val="CBR-CAPTION"/>
        <w:jc w:val="left"/>
      </w:pPr>
      <w:r>
        <w:lastRenderedPageBreak/>
        <w:t>Background</w:t>
      </w:r>
    </w:p>
    <w:p w:rsidR="001959A7" w:rsidRDefault="000147FE" w:rsidP="000147FE">
      <w:pPr>
        <w:jc w:val="both"/>
      </w:pPr>
      <w:r>
        <w:t xml:space="preserve">      </w:t>
      </w:r>
    </w:p>
    <w:p w:rsidR="000147FE" w:rsidRPr="00A9563C" w:rsidRDefault="000147FE" w:rsidP="000147FE">
      <w:pPr>
        <w:jc w:val="both"/>
      </w:pPr>
      <w:r w:rsidRPr="00A9563C">
        <w:t>The purpose of this business</w:t>
      </w:r>
      <w:r>
        <w:t xml:space="preserve"> continuity plan is to prepare G-Cube</w:t>
      </w:r>
      <w:r w:rsidRPr="00A9563C">
        <w:t xml:space="preserve"> in the event of extended service outages caused by factors beyond our control (e.g., natural disasters, man-made events), and to restore services to the widest extent pos</w:t>
      </w:r>
      <w:r>
        <w:t xml:space="preserve">sible in a minimum time frame. </w:t>
      </w:r>
      <w:r w:rsidRPr="00A9563C">
        <w:t xml:space="preserve">All </w:t>
      </w:r>
      <w:r>
        <w:t>G-Cube</w:t>
      </w:r>
      <w:r w:rsidRPr="00A9563C">
        <w:t xml:space="preserve"> sites are expected to implement preventive measures whenever possible to minimize </w:t>
      </w:r>
      <w:r>
        <w:t xml:space="preserve">operational disruptions </w:t>
      </w:r>
      <w:r w:rsidRPr="00A9563C">
        <w:t>and to recover as rapidly as possible when a</w:t>
      </w:r>
      <w:r>
        <w:t>n incident</w:t>
      </w:r>
      <w:r w:rsidRPr="00A9563C">
        <w:t xml:space="preserve"> occurs.</w:t>
      </w:r>
      <w:r>
        <w:t xml:space="preserve"> </w:t>
      </w:r>
    </w:p>
    <w:p w:rsidR="000147FE" w:rsidRPr="00A9563C" w:rsidRDefault="000147FE" w:rsidP="000147FE">
      <w:pPr>
        <w:spacing w:before="120"/>
        <w:jc w:val="both"/>
      </w:pPr>
      <w:r w:rsidRPr="00A9563C">
        <w:t>The plan identifies vulnerabilities and recommends necessary measures to prevent extended service outages</w:t>
      </w:r>
      <w:r>
        <w:t xml:space="preserve">. </w:t>
      </w:r>
      <w:r w:rsidRPr="00A9563C">
        <w:t xml:space="preserve">It is a plan that encompasses all </w:t>
      </w:r>
      <w:r>
        <w:t>G-Cube</w:t>
      </w:r>
      <w:r w:rsidRPr="00A9563C">
        <w:t xml:space="preserve"> system sites and operations facilities.</w:t>
      </w:r>
    </w:p>
    <w:p w:rsidR="000147FE" w:rsidRPr="005F0C7B" w:rsidRDefault="000147FE" w:rsidP="000147FE">
      <w:pPr>
        <w:pStyle w:val="Heading2"/>
        <w:numPr>
          <w:ilvl w:val="0"/>
          <w:numId w:val="0"/>
        </w:numPr>
        <w:rPr>
          <w:i/>
        </w:rPr>
      </w:pPr>
      <w:bookmarkStart w:id="0" w:name="_Toc357929045"/>
      <w:bookmarkStart w:id="1" w:name="_Toc358178770"/>
      <w:bookmarkStart w:id="2" w:name="_Toc358182067"/>
      <w:bookmarkStart w:id="3" w:name="_Toc359214269"/>
      <w:bookmarkStart w:id="4" w:name="_Toc359214650"/>
      <w:bookmarkStart w:id="5" w:name="_Toc359221309"/>
      <w:bookmarkStart w:id="6" w:name="_Toc359387224"/>
      <w:bookmarkStart w:id="7" w:name="_Toc359387988"/>
      <w:bookmarkStart w:id="8" w:name="_Toc359395043"/>
      <w:bookmarkStart w:id="9" w:name="_Toc359395427"/>
      <w:bookmarkStart w:id="10" w:name="_Toc359396945"/>
      <w:bookmarkStart w:id="11" w:name="_Toc359722629"/>
      <w:bookmarkStart w:id="12" w:name="_Toc359832168"/>
      <w:bookmarkStart w:id="13" w:name="_Toc359899365"/>
      <w:bookmarkStart w:id="14" w:name="_Toc359900366"/>
      <w:r w:rsidRPr="005F0C7B">
        <w:t>Scope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147FE" w:rsidRPr="00E73044" w:rsidRDefault="000147FE" w:rsidP="000147FE">
      <w:r>
        <w:t xml:space="preserve">This </w:t>
      </w:r>
      <w:r w:rsidR="00E73044">
        <w:t>is a business continuity manual</w:t>
      </w:r>
      <w:r>
        <w:t xml:space="preserve">, and </w:t>
      </w:r>
      <w:r w:rsidRPr="00E73044">
        <w:t xml:space="preserve">not a daily problem resolution procedures document. </w:t>
      </w:r>
    </w:p>
    <w:p w:rsidR="000147FE" w:rsidRDefault="000147FE" w:rsidP="000147FE"/>
    <w:p w:rsidR="000147FE" w:rsidRPr="005A17AB" w:rsidRDefault="003E3F68" w:rsidP="000147FE">
      <w:pPr>
        <w:pStyle w:val="Heading2"/>
        <w:numPr>
          <w:ilvl w:val="0"/>
          <w:numId w:val="0"/>
        </w:numPr>
        <w:spacing w:before="120" w:after="120"/>
        <w:rPr>
          <w:i/>
        </w:rPr>
      </w:pPr>
      <w:r>
        <w:t>O</w:t>
      </w:r>
      <w:r w:rsidR="000147FE" w:rsidRPr="005A17AB">
        <w:t>bjectives</w:t>
      </w:r>
    </w:p>
    <w:p w:rsidR="000147FE" w:rsidRDefault="000147FE" w:rsidP="00E73044">
      <w:pPr>
        <w:numPr>
          <w:ilvl w:val="0"/>
          <w:numId w:val="33"/>
        </w:numPr>
        <w:tabs>
          <w:tab w:val="clear" w:pos="720"/>
          <w:tab w:val="num" w:pos="360"/>
        </w:tabs>
        <w:suppressAutoHyphens w:val="0"/>
        <w:ind w:left="360"/>
      </w:pPr>
      <w:r>
        <w:t>Serves as a guide for the emergency response teams.</w:t>
      </w:r>
    </w:p>
    <w:p w:rsidR="000147FE" w:rsidRDefault="000147FE" w:rsidP="000147FE">
      <w:pPr>
        <w:numPr>
          <w:ilvl w:val="0"/>
          <w:numId w:val="33"/>
        </w:numPr>
        <w:tabs>
          <w:tab w:val="clear" w:pos="720"/>
          <w:tab w:val="num" w:pos="360"/>
        </w:tabs>
        <w:suppressAutoHyphens w:val="0"/>
        <w:ind w:left="360"/>
      </w:pPr>
      <w:r>
        <w:t>Provides procedures and resources needed to assist in recovery.</w:t>
      </w:r>
    </w:p>
    <w:p w:rsidR="000147FE" w:rsidRDefault="000147FE" w:rsidP="000147FE">
      <w:pPr>
        <w:numPr>
          <w:ilvl w:val="0"/>
          <w:numId w:val="33"/>
        </w:numPr>
        <w:tabs>
          <w:tab w:val="clear" w:pos="720"/>
          <w:tab w:val="num" w:pos="360"/>
        </w:tabs>
        <w:suppressAutoHyphens w:val="0"/>
        <w:ind w:left="360"/>
      </w:pPr>
      <w:r>
        <w:t>Identifies vendors and customers that must be notified in the event of a disaster.</w:t>
      </w:r>
    </w:p>
    <w:p w:rsidR="000147FE" w:rsidRDefault="000147FE" w:rsidP="000147FE">
      <w:pPr>
        <w:numPr>
          <w:ilvl w:val="0"/>
          <w:numId w:val="33"/>
        </w:numPr>
        <w:tabs>
          <w:tab w:val="clear" w:pos="720"/>
          <w:tab w:val="num" w:pos="360"/>
        </w:tabs>
        <w:suppressAutoHyphens w:val="0"/>
        <w:ind w:left="360"/>
      </w:pPr>
      <w:r>
        <w:t>Assists in avoiding confusion experienced during a crisis by documenting, testing and reviewing recovery procedures.</w:t>
      </w:r>
    </w:p>
    <w:p w:rsidR="000147FE" w:rsidRDefault="000147FE" w:rsidP="000147FE">
      <w:pPr>
        <w:numPr>
          <w:ilvl w:val="0"/>
          <w:numId w:val="32"/>
        </w:numPr>
        <w:tabs>
          <w:tab w:val="clear" w:pos="720"/>
          <w:tab w:val="num" w:pos="360"/>
        </w:tabs>
        <w:suppressAutoHyphens w:val="0"/>
        <w:ind w:left="360"/>
      </w:pPr>
      <w:r>
        <w:t>Identifies alternate sources for supplies, resources and locations.</w:t>
      </w:r>
    </w:p>
    <w:p w:rsidR="000147FE" w:rsidRDefault="000147FE" w:rsidP="000147FE">
      <w:pPr>
        <w:numPr>
          <w:ilvl w:val="0"/>
          <w:numId w:val="32"/>
        </w:numPr>
        <w:tabs>
          <w:tab w:val="clear" w:pos="720"/>
          <w:tab w:val="num" w:pos="360"/>
        </w:tabs>
        <w:suppressAutoHyphens w:val="0"/>
        <w:ind w:left="360"/>
      </w:pPr>
      <w:r>
        <w:t>Documents storage, safeguarding and retrieval procedures for vital records.</w:t>
      </w:r>
    </w:p>
    <w:p w:rsidR="000147FE" w:rsidRDefault="000147FE" w:rsidP="000147FE"/>
    <w:p w:rsidR="000147FE" w:rsidRPr="005A17AB" w:rsidRDefault="000147FE" w:rsidP="000147FE">
      <w:pPr>
        <w:pStyle w:val="Heading2"/>
        <w:numPr>
          <w:ilvl w:val="0"/>
          <w:numId w:val="0"/>
        </w:numPr>
        <w:spacing w:before="120" w:after="120"/>
        <w:rPr>
          <w:i/>
        </w:rPr>
      </w:pPr>
      <w:bookmarkStart w:id="15" w:name="_Toc357565462"/>
      <w:bookmarkStart w:id="16" w:name="_Toc357569259"/>
      <w:bookmarkStart w:id="17" w:name="_Toc357902714"/>
      <w:bookmarkStart w:id="18" w:name="_Toc357905209"/>
      <w:bookmarkStart w:id="19" w:name="_Toc357929047"/>
      <w:bookmarkStart w:id="20" w:name="_Toc358178773"/>
      <w:bookmarkStart w:id="21" w:name="_Toc358182070"/>
      <w:bookmarkStart w:id="22" w:name="_Toc359214272"/>
      <w:bookmarkStart w:id="23" w:name="_Toc359214653"/>
      <w:bookmarkStart w:id="24" w:name="_Toc359221312"/>
      <w:bookmarkStart w:id="25" w:name="_Toc359387227"/>
      <w:bookmarkStart w:id="26" w:name="_Toc359387991"/>
      <w:bookmarkStart w:id="27" w:name="_Toc359395046"/>
      <w:bookmarkStart w:id="28" w:name="_Toc359395430"/>
      <w:bookmarkStart w:id="29" w:name="_Toc359396948"/>
      <w:bookmarkStart w:id="30" w:name="_Toc359722632"/>
      <w:bookmarkStart w:id="31" w:name="_Toc359832171"/>
      <w:bookmarkStart w:id="32" w:name="_Toc359899368"/>
      <w:bookmarkStart w:id="33" w:name="_Toc359900369"/>
      <w:r w:rsidRPr="005A17AB">
        <w:t>Assumptions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0147FE" w:rsidRDefault="000147FE" w:rsidP="000147FE">
      <w:pPr>
        <w:numPr>
          <w:ilvl w:val="0"/>
          <w:numId w:val="32"/>
        </w:numPr>
        <w:tabs>
          <w:tab w:val="clear" w:pos="720"/>
          <w:tab w:val="num" w:pos="360"/>
        </w:tabs>
        <w:suppressAutoHyphens w:val="0"/>
        <w:ind w:left="360"/>
      </w:pPr>
      <w:r>
        <w:t>Key people (team leaders or alternates) will be available following a disaster.</w:t>
      </w:r>
    </w:p>
    <w:p w:rsidR="000147FE" w:rsidRDefault="000147FE" w:rsidP="000147FE">
      <w:pPr>
        <w:numPr>
          <w:ilvl w:val="0"/>
          <w:numId w:val="32"/>
        </w:numPr>
        <w:tabs>
          <w:tab w:val="clear" w:pos="720"/>
          <w:tab w:val="num" w:pos="360"/>
        </w:tabs>
        <w:suppressAutoHyphens w:val="0"/>
        <w:ind w:left="360"/>
      </w:pPr>
      <w:r>
        <w:t>A national disaster such as nuclear war is beyond the scope of this plan.</w:t>
      </w:r>
    </w:p>
    <w:p w:rsidR="000147FE" w:rsidRDefault="000147FE" w:rsidP="000147FE">
      <w:pPr>
        <w:numPr>
          <w:ilvl w:val="0"/>
          <w:numId w:val="31"/>
        </w:numPr>
        <w:suppressAutoHyphens w:val="0"/>
        <w:ind w:left="360"/>
      </w:pPr>
      <w:r>
        <w:t xml:space="preserve">This document and all vital records are stored </w:t>
      </w:r>
      <w:r w:rsidR="00E73044">
        <w:t xml:space="preserve">/ made available </w:t>
      </w:r>
      <w:r>
        <w:t>in</w:t>
      </w:r>
      <w:r w:rsidR="00E73044">
        <w:t xml:space="preserve"> a secure off-site location so that it </w:t>
      </w:r>
      <w:r>
        <w:t>not only survive</w:t>
      </w:r>
      <w:r w:rsidR="00E73044">
        <w:t>s</w:t>
      </w:r>
      <w:r>
        <w:t xml:space="preserve"> the disaster but </w:t>
      </w:r>
      <w:r w:rsidR="00E73044">
        <w:t xml:space="preserve">also </w:t>
      </w:r>
      <w:r>
        <w:t>accessible immediately following the disaster.</w:t>
      </w:r>
    </w:p>
    <w:p w:rsidR="000147FE" w:rsidRDefault="000147FE" w:rsidP="000147FE">
      <w:pPr>
        <w:numPr>
          <w:ilvl w:val="0"/>
          <w:numId w:val="31"/>
        </w:numPr>
        <w:suppressAutoHyphens w:val="0"/>
        <w:ind w:left="360"/>
      </w:pPr>
      <w:r>
        <w:t>Each support organization will have its own plan consisting of unique recovery procedures, critical resource information and procedures.</w:t>
      </w:r>
    </w:p>
    <w:p w:rsidR="000147FE" w:rsidRDefault="000147FE" w:rsidP="000147FE"/>
    <w:p w:rsidR="000147FE" w:rsidRPr="005A17AB" w:rsidRDefault="000147FE" w:rsidP="000147FE">
      <w:pPr>
        <w:pStyle w:val="Heading2"/>
        <w:numPr>
          <w:ilvl w:val="0"/>
          <w:numId w:val="0"/>
        </w:numPr>
        <w:tabs>
          <w:tab w:val="left" w:pos="3510"/>
        </w:tabs>
        <w:spacing w:before="120" w:after="120"/>
        <w:rPr>
          <w:i/>
        </w:rPr>
      </w:pPr>
      <w:bookmarkStart w:id="34" w:name="_Toc358782473"/>
      <w:bookmarkStart w:id="35" w:name="_Toc358783871"/>
      <w:bookmarkStart w:id="36" w:name="_Toc358784171"/>
      <w:bookmarkStart w:id="37" w:name="_Toc359214267"/>
      <w:bookmarkStart w:id="38" w:name="_Toc359214648"/>
      <w:bookmarkStart w:id="39" w:name="_Toc359221307"/>
      <w:bookmarkStart w:id="40" w:name="_Toc359387222"/>
      <w:bookmarkStart w:id="41" w:name="_Toc359387986"/>
      <w:bookmarkStart w:id="42" w:name="_Toc359395041"/>
      <w:bookmarkStart w:id="43" w:name="_Toc359395425"/>
      <w:bookmarkStart w:id="44" w:name="_Toc359396943"/>
      <w:bookmarkStart w:id="45" w:name="_Toc359722627"/>
      <w:bookmarkStart w:id="46" w:name="_Toc359832166"/>
      <w:bookmarkStart w:id="47" w:name="_Toc359899363"/>
      <w:bookmarkStart w:id="48" w:name="_Toc359900364"/>
      <w:r w:rsidRPr="005A17AB">
        <w:t>Disaster definition</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ab/>
      </w:r>
      <w:r>
        <w:tab/>
      </w:r>
    </w:p>
    <w:p w:rsidR="000147FE" w:rsidRDefault="000147FE" w:rsidP="000147FE">
      <w:pPr>
        <w:jc w:val="both"/>
      </w:pPr>
      <w:r>
        <w:t>Any loss of utility service (power, water), connectivity (system sites), or catastrophic event (weather, natural disaster, vandalism) that causes an interruption in the</w:t>
      </w:r>
      <w:r w:rsidR="00E73044">
        <w:t xml:space="preserve"> service provided by G-Cube </w:t>
      </w:r>
      <w:r>
        <w:t>operations. The plan identifies vulnerabilities and recommends measures to prevent extended service outages.</w:t>
      </w:r>
    </w:p>
    <w:p w:rsidR="000147FE" w:rsidRDefault="000147FE" w:rsidP="000147FE"/>
    <w:p w:rsidR="000147FE" w:rsidRDefault="000147FE" w:rsidP="000147FE"/>
    <w:p w:rsidR="000147FE" w:rsidRDefault="000147FE" w:rsidP="000147FE"/>
    <w:p w:rsidR="000147FE" w:rsidRDefault="000147FE" w:rsidP="000147FE"/>
    <w:p w:rsidR="000147FE" w:rsidRDefault="000147FE" w:rsidP="000147FE"/>
    <w:p w:rsidR="000147FE" w:rsidRDefault="000147FE" w:rsidP="000147FE"/>
    <w:p w:rsidR="000147FE" w:rsidRDefault="000147FE" w:rsidP="000147FE"/>
    <w:p w:rsidR="000147FE" w:rsidRDefault="000147FE" w:rsidP="000147FE"/>
    <w:p w:rsidR="000147FE" w:rsidRPr="005A17AB" w:rsidRDefault="003E3F68" w:rsidP="000147FE">
      <w:pPr>
        <w:pStyle w:val="Heading2"/>
        <w:numPr>
          <w:ilvl w:val="0"/>
          <w:numId w:val="0"/>
        </w:numPr>
        <w:spacing w:before="120" w:after="120"/>
        <w:rPr>
          <w:i/>
        </w:rPr>
      </w:pPr>
      <w:bookmarkStart w:id="49" w:name="_Toc358178771"/>
      <w:bookmarkStart w:id="50" w:name="_Toc358182068"/>
      <w:bookmarkStart w:id="51" w:name="_Toc359214270"/>
      <w:bookmarkStart w:id="52" w:name="_Toc359214651"/>
      <w:bookmarkStart w:id="53" w:name="_Toc359221310"/>
      <w:bookmarkStart w:id="54" w:name="_Toc359387225"/>
      <w:bookmarkStart w:id="55" w:name="_Toc359387989"/>
      <w:bookmarkStart w:id="56" w:name="_Toc359395044"/>
      <w:bookmarkStart w:id="57" w:name="_Toc359395428"/>
      <w:bookmarkStart w:id="58" w:name="_Toc359396946"/>
      <w:bookmarkStart w:id="59" w:name="_Toc359722630"/>
      <w:bookmarkStart w:id="60" w:name="_Toc359832169"/>
      <w:bookmarkStart w:id="61" w:name="_Toc359899366"/>
      <w:bookmarkStart w:id="62" w:name="_Toc359900367"/>
      <w:r>
        <w:t xml:space="preserve">Project </w:t>
      </w:r>
      <w:r w:rsidR="000147FE" w:rsidRPr="005A17AB">
        <w:t>responsibilities</w:t>
      </w:r>
    </w:p>
    <w:p w:rsidR="000147FE" w:rsidRPr="00970C4D" w:rsidRDefault="000147FE" w:rsidP="000147FE">
      <w:pPr>
        <w:numPr>
          <w:ilvl w:val="0"/>
          <w:numId w:val="34"/>
        </w:numPr>
        <w:suppressAutoHyphens w:val="0"/>
      </w:pPr>
      <w:r w:rsidRPr="00970C4D">
        <w:t>Each team member will designate an alternate</w:t>
      </w:r>
      <w:r>
        <w:t xml:space="preserve"> back up.</w:t>
      </w:r>
    </w:p>
    <w:p w:rsidR="000147FE" w:rsidRPr="00970C4D" w:rsidRDefault="000147FE" w:rsidP="000147FE">
      <w:pPr>
        <w:numPr>
          <w:ilvl w:val="0"/>
          <w:numId w:val="35"/>
        </w:numPr>
        <w:suppressAutoHyphens w:val="0"/>
      </w:pPr>
      <w:r w:rsidRPr="00970C4D">
        <w:t xml:space="preserve">All </w:t>
      </w:r>
      <w:r>
        <w:t xml:space="preserve">of </w:t>
      </w:r>
      <w:r w:rsidRPr="00970C4D">
        <w:t xml:space="preserve">the members should keep an updated calling list of their work team members’ work, home, </w:t>
      </w:r>
      <w:r>
        <w:t xml:space="preserve">and </w:t>
      </w:r>
      <w:r w:rsidRPr="00970C4D">
        <w:t>cell phone numbers both at home and at work.</w:t>
      </w:r>
    </w:p>
    <w:p w:rsidR="003E3F68" w:rsidRPr="003E3F68" w:rsidRDefault="000147FE" w:rsidP="000147FE">
      <w:pPr>
        <w:pStyle w:val="CBR-CAPTION"/>
        <w:numPr>
          <w:ilvl w:val="0"/>
          <w:numId w:val="35"/>
        </w:numPr>
        <w:tabs>
          <w:tab w:val="clear" w:pos="0"/>
          <w:tab w:val="clear" w:pos="720"/>
        </w:tabs>
        <w:jc w:val="left"/>
        <w:rPr>
          <w:rFonts w:ascii="Times New Roman" w:hAnsi="Times New Roman"/>
          <w:b w:val="0"/>
          <w:sz w:val="24"/>
        </w:rPr>
      </w:pPr>
      <w:r w:rsidRPr="00970C4D">
        <w:rPr>
          <w:rFonts w:ascii="Times New Roman" w:hAnsi="Times New Roman"/>
          <w:b w:val="0"/>
          <w:sz w:val="24"/>
          <w:szCs w:val="24"/>
        </w:rPr>
        <w:t>All team members should keep this plan for reference at home in case the disaster happens after normal work hours. All team members should familiarize themselves with the contents of this plan.</w:t>
      </w:r>
    </w:p>
    <w:p w:rsidR="000147FE" w:rsidRDefault="003E3F68" w:rsidP="000147FE">
      <w:pPr>
        <w:pStyle w:val="CBR-CAPTION"/>
        <w:numPr>
          <w:ilvl w:val="0"/>
          <w:numId w:val="35"/>
        </w:numPr>
        <w:tabs>
          <w:tab w:val="clear" w:pos="0"/>
          <w:tab w:val="clear" w:pos="720"/>
        </w:tabs>
        <w:jc w:val="left"/>
        <w:rPr>
          <w:rFonts w:ascii="Times New Roman" w:hAnsi="Times New Roman"/>
          <w:b w:val="0"/>
          <w:sz w:val="24"/>
        </w:rPr>
      </w:pPr>
      <w:r>
        <w:rPr>
          <w:rFonts w:ascii="Times New Roman" w:hAnsi="Times New Roman"/>
          <w:b w:val="0"/>
          <w:sz w:val="24"/>
          <w:szCs w:val="24"/>
        </w:rPr>
        <w:t>Team member’s engaged in business critical processes must have project specific redundancy process.</w:t>
      </w:r>
      <w:r w:rsidR="00E73044">
        <w:rPr>
          <w:rFonts w:ascii="Times New Roman" w:hAnsi="Times New Roman"/>
          <w:b w:val="0"/>
          <w:sz w:val="24"/>
          <w:szCs w:val="24"/>
        </w:rPr>
        <w:t xml:space="preserve"> [laptop/cell phone/remote connectivity]</w:t>
      </w:r>
      <w:r w:rsidR="000147FE" w:rsidRPr="00970C4D">
        <w:rPr>
          <w:rFonts w:ascii="Times New Roman" w:hAnsi="Times New Roman"/>
          <w:b w:val="0"/>
          <w:sz w:val="24"/>
          <w:szCs w:val="24"/>
        </w:rPr>
        <w:t xml:space="preserve"> </w:t>
      </w:r>
    </w:p>
    <w:p w:rsidR="000147FE" w:rsidRDefault="000147FE" w:rsidP="000147FE">
      <w:pPr>
        <w:pStyle w:val="CBR-CAPTION"/>
        <w:numPr>
          <w:ilvl w:val="12"/>
          <w:numId w:val="0"/>
        </w:numPr>
        <w:tabs>
          <w:tab w:val="clear" w:pos="0"/>
          <w:tab w:val="clear" w:pos="720"/>
        </w:tabs>
        <w:ind w:left="360" w:hanging="360"/>
        <w:jc w:val="left"/>
        <w:rPr>
          <w:rFonts w:ascii="Times New Roman" w:hAnsi="Times New Roman"/>
          <w:b w:val="0"/>
          <w:sz w:val="24"/>
        </w:rPr>
      </w:pPr>
    </w:p>
    <w:p w:rsidR="000147FE" w:rsidRPr="005A17AB" w:rsidRDefault="000147FE" w:rsidP="000147FE">
      <w:pPr>
        <w:pStyle w:val="Heading2"/>
        <w:numPr>
          <w:ilvl w:val="0"/>
          <w:numId w:val="0"/>
        </w:numPr>
        <w:spacing w:before="120" w:after="120"/>
        <w:rPr>
          <w:i/>
        </w:rPr>
      </w:pPr>
      <w:r w:rsidRPr="005A17AB">
        <w:t>Instructions for using the business continuity plan</w:t>
      </w:r>
    </w:p>
    <w:p w:rsidR="000147FE" w:rsidRDefault="000147FE" w:rsidP="000147FE">
      <w:pPr>
        <w:pStyle w:val="Heading3"/>
        <w:numPr>
          <w:ilvl w:val="0"/>
          <w:numId w:val="0"/>
        </w:numPr>
        <w:spacing w:before="0"/>
      </w:pPr>
    </w:p>
    <w:p w:rsidR="000147FE" w:rsidRPr="005A17AB" w:rsidRDefault="000147FE" w:rsidP="000147FE">
      <w:pPr>
        <w:pStyle w:val="Heading3"/>
        <w:numPr>
          <w:ilvl w:val="0"/>
          <w:numId w:val="0"/>
        </w:numPr>
        <w:spacing w:before="0"/>
        <w:rPr>
          <w:rFonts w:cs="Arial"/>
        </w:rPr>
      </w:pPr>
      <w:r w:rsidRPr="005A17AB">
        <w:rPr>
          <w:rFonts w:cs="Arial"/>
        </w:rPr>
        <w:t>Invoking the plan</w:t>
      </w:r>
    </w:p>
    <w:p w:rsidR="000147FE" w:rsidRDefault="000147FE" w:rsidP="000147FE"/>
    <w:p w:rsidR="000147FE" w:rsidRDefault="000147FE" w:rsidP="000147FE">
      <w:pPr>
        <w:jc w:val="both"/>
      </w:pPr>
      <w:r>
        <w:t xml:space="preserve">This plan becomes effective when a disaster occurs. Normal problem management procedures will initiate the plan, and remain in effect until operations are resumed at the original location or a replacement location and control is returned to the appropriate functional management. </w:t>
      </w:r>
    </w:p>
    <w:p w:rsidR="000147FE" w:rsidRDefault="000147FE" w:rsidP="000147FE"/>
    <w:p w:rsidR="000147FE" w:rsidRPr="005A17AB" w:rsidRDefault="000147FE" w:rsidP="000147FE">
      <w:pPr>
        <w:pStyle w:val="Heading3"/>
        <w:numPr>
          <w:ilvl w:val="0"/>
          <w:numId w:val="0"/>
        </w:numPr>
        <w:spacing w:before="0"/>
        <w:rPr>
          <w:rFonts w:cs="Arial"/>
        </w:rPr>
      </w:pPr>
      <w:r w:rsidRPr="005A17AB">
        <w:rPr>
          <w:rFonts w:cs="Arial"/>
        </w:rPr>
        <w:t>Disaster declaration</w:t>
      </w:r>
    </w:p>
    <w:p w:rsidR="000147FE" w:rsidRDefault="000147FE" w:rsidP="000147FE"/>
    <w:p w:rsidR="000147FE" w:rsidRDefault="00E73044" w:rsidP="000147FE">
      <w:pPr>
        <w:jc w:val="both"/>
      </w:pPr>
      <w:r>
        <w:t>BCP Committee &amp; ERT</w:t>
      </w:r>
      <w:r w:rsidR="000147FE">
        <w:t xml:space="preserve"> is responsible for declaring a disaster and activating the various recovery teams as outlined in this plan. </w:t>
      </w:r>
    </w:p>
    <w:p w:rsidR="000147FE" w:rsidRDefault="000147FE" w:rsidP="000147FE">
      <w:pPr>
        <w:jc w:val="both"/>
      </w:pPr>
    </w:p>
    <w:p w:rsidR="000147FE" w:rsidRDefault="000147FE" w:rsidP="000147FE">
      <w:pPr>
        <w:tabs>
          <w:tab w:val="left" w:pos="540"/>
        </w:tabs>
        <w:jc w:val="both"/>
      </w:pPr>
      <w:r>
        <w:t>In a major disaster situation affecting multiple business units, the decision to declare a disaster will be determined by G-Cube senior management. ERT will respond based on the directive</w:t>
      </w:r>
      <w:r w:rsidR="00E73044">
        <w:t>s specified by BCP Committee</w:t>
      </w:r>
      <w:r>
        <w:t>.</w:t>
      </w:r>
    </w:p>
    <w:p w:rsidR="000147FE" w:rsidRDefault="000147FE" w:rsidP="000147FE">
      <w:pPr>
        <w:tabs>
          <w:tab w:val="left" w:pos="540"/>
        </w:tabs>
      </w:pPr>
    </w:p>
    <w:p w:rsidR="000147FE" w:rsidRPr="005A17AB" w:rsidRDefault="000147FE" w:rsidP="000147FE">
      <w:pPr>
        <w:pStyle w:val="Heading3"/>
        <w:numPr>
          <w:ilvl w:val="0"/>
          <w:numId w:val="0"/>
        </w:numPr>
        <w:spacing w:before="0"/>
        <w:rPr>
          <w:rFonts w:cs="Arial"/>
        </w:rPr>
      </w:pPr>
      <w:r w:rsidRPr="005A17AB">
        <w:rPr>
          <w:rFonts w:cs="Arial"/>
        </w:rPr>
        <w:t>Notification</w:t>
      </w:r>
    </w:p>
    <w:p w:rsidR="000147FE" w:rsidRDefault="000147FE" w:rsidP="000147FE"/>
    <w:p w:rsidR="000147FE" w:rsidRDefault="000147FE" w:rsidP="000147FE">
      <w:pPr>
        <w:tabs>
          <w:tab w:val="left" w:pos="540"/>
        </w:tabs>
      </w:pPr>
      <w:r>
        <w:t>Regardless of the disaster circumstances, or the identity of the person(s) first made aware of the disaster, the ERT must be activated immediately in the following cases:</w:t>
      </w:r>
    </w:p>
    <w:p w:rsidR="000147FE" w:rsidRDefault="000147FE" w:rsidP="000147FE">
      <w:pPr>
        <w:tabs>
          <w:tab w:val="left" w:pos="540"/>
        </w:tabs>
      </w:pPr>
    </w:p>
    <w:p w:rsidR="000147FE" w:rsidRDefault="000147FE" w:rsidP="000147FE">
      <w:pPr>
        <w:numPr>
          <w:ilvl w:val="0"/>
          <w:numId w:val="35"/>
        </w:numPr>
        <w:suppressAutoHyphens w:val="0"/>
      </w:pPr>
      <w:r>
        <w:t>Two or more business critical systems are down concurrently for two or more hours</w:t>
      </w:r>
    </w:p>
    <w:bookmarkEnd w:id="49"/>
    <w:bookmarkEnd w:id="50"/>
    <w:bookmarkEnd w:id="51"/>
    <w:bookmarkEnd w:id="52"/>
    <w:bookmarkEnd w:id="53"/>
    <w:bookmarkEnd w:id="54"/>
    <w:bookmarkEnd w:id="55"/>
    <w:bookmarkEnd w:id="56"/>
    <w:bookmarkEnd w:id="57"/>
    <w:bookmarkEnd w:id="58"/>
    <w:bookmarkEnd w:id="59"/>
    <w:bookmarkEnd w:id="60"/>
    <w:bookmarkEnd w:id="61"/>
    <w:bookmarkEnd w:id="62"/>
    <w:p w:rsidR="000147FE" w:rsidRDefault="000147FE" w:rsidP="000147FE">
      <w:pPr>
        <w:numPr>
          <w:ilvl w:val="0"/>
          <w:numId w:val="35"/>
        </w:numPr>
        <w:suppressAutoHyphens w:val="0"/>
      </w:pPr>
      <w:r>
        <w:t>Any problem at any system or network facility that would cause the above conditions to be present or there is certain indication that the condition is about to occur.</w:t>
      </w:r>
    </w:p>
    <w:p w:rsidR="000147FE" w:rsidRDefault="000147FE" w:rsidP="000147FE">
      <w:pPr>
        <w:tabs>
          <w:tab w:val="left" w:pos="540"/>
        </w:tabs>
      </w:pPr>
    </w:p>
    <w:p w:rsidR="006474EC" w:rsidRDefault="006474EC" w:rsidP="000147FE">
      <w:pPr>
        <w:pStyle w:val="Heading3"/>
        <w:numPr>
          <w:ilvl w:val="0"/>
          <w:numId w:val="0"/>
        </w:numPr>
        <w:spacing w:before="0"/>
        <w:rPr>
          <w:rFonts w:cs="Arial"/>
        </w:rPr>
      </w:pPr>
      <w:bookmarkStart w:id="63" w:name="_Toc359820310"/>
      <w:bookmarkStart w:id="64" w:name="_Toc359900771"/>
    </w:p>
    <w:p w:rsidR="000147FE" w:rsidRPr="005A17AB" w:rsidRDefault="000147FE" w:rsidP="000147FE">
      <w:pPr>
        <w:pStyle w:val="Heading3"/>
        <w:numPr>
          <w:ilvl w:val="0"/>
          <w:numId w:val="0"/>
        </w:numPr>
        <w:spacing w:before="0"/>
        <w:rPr>
          <w:rFonts w:cs="Arial"/>
        </w:rPr>
      </w:pPr>
      <w:r w:rsidRPr="005A17AB">
        <w:rPr>
          <w:rFonts w:cs="Arial"/>
        </w:rPr>
        <w:t>External communication</w:t>
      </w:r>
      <w:bookmarkEnd w:id="63"/>
      <w:bookmarkEnd w:id="64"/>
      <w:r w:rsidRPr="005A17AB">
        <w:rPr>
          <w:rFonts w:cs="Arial"/>
        </w:rPr>
        <w:t>s</w:t>
      </w:r>
    </w:p>
    <w:p w:rsidR="000147FE" w:rsidRDefault="000147FE" w:rsidP="000147FE">
      <w:pPr>
        <w:tabs>
          <w:tab w:val="left" w:pos="540"/>
        </w:tabs>
      </w:pPr>
      <w:r>
        <w:t>Corporate public relations personnel are designated as the principal contacts with the media (radio, television, and print), regulatory agency, government agencies, and other external organizations following a formal disaster declaration.</w:t>
      </w:r>
    </w:p>
    <w:p w:rsidR="000147FE" w:rsidRDefault="000147FE" w:rsidP="000147FE">
      <w:pPr>
        <w:pStyle w:val="Heading3"/>
        <w:numPr>
          <w:ilvl w:val="0"/>
          <w:numId w:val="0"/>
        </w:numPr>
        <w:spacing w:before="0"/>
        <w:rPr>
          <w:rFonts w:cs="Arial"/>
        </w:rPr>
      </w:pPr>
    </w:p>
    <w:p w:rsidR="000147FE" w:rsidRPr="002C1D4B" w:rsidRDefault="000147FE" w:rsidP="000147FE">
      <w:pPr>
        <w:pStyle w:val="Heading3"/>
        <w:numPr>
          <w:ilvl w:val="0"/>
          <w:numId w:val="0"/>
        </w:numPr>
        <w:spacing w:before="0"/>
        <w:rPr>
          <w:rFonts w:cs="Arial"/>
        </w:rPr>
      </w:pPr>
      <w:r w:rsidRPr="002C1D4B">
        <w:rPr>
          <w:rFonts w:cs="Arial"/>
        </w:rPr>
        <w:t>High Availability Practices</w:t>
      </w:r>
      <w:r>
        <w:rPr>
          <w:rFonts w:cs="Arial"/>
        </w:rPr>
        <w:t xml:space="preserve"> for G-Cube</w:t>
      </w:r>
    </w:p>
    <w:p w:rsidR="000147FE" w:rsidRDefault="000147FE" w:rsidP="000147FE"/>
    <w:p w:rsidR="000147FE" w:rsidRDefault="000147FE" w:rsidP="000147FE">
      <w:pPr>
        <w:jc w:val="both"/>
      </w:pPr>
      <w:r>
        <w:t xml:space="preserve">High availability solutions can be categorized as </w:t>
      </w:r>
      <w:r w:rsidRPr="005220B5">
        <w:rPr>
          <w:b/>
        </w:rPr>
        <w:t>local high availability solution</w:t>
      </w:r>
      <w:r>
        <w:t xml:space="preserve"> that provide high availability</w:t>
      </w:r>
      <w:r w:rsidR="00E64FAE">
        <w:t xml:space="preserve"> at a single location</w:t>
      </w:r>
      <w:r>
        <w:t>, and multi location high availability solutions which are geographical</w:t>
      </w:r>
      <w:r w:rsidR="00E64FAE">
        <w:t xml:space="preserve">ly distributed deployments and </w:t>
      </w:r>
      <w:r>
        <w:t xml:space="preserve">provide </w:t>
      </w:r>
      <w:r w:rsidRPr="005220B5">
        <w:rPr>
          <w:b/>
        </w:rPr>
        <w:t xml:space="preserve">protections from disasters </w:t>
      </w:r>
      <w:r w:rsidRPr="005220B5">
        <w:t>r</w:t>
      </w:r>
      <w:r>
        <w:t xml:space="preserve">esulting in site/city outage. </w:t>
      </w:r>
    </w:p>
    <w:p w:rsidR="000147FE" w:rsidRDefault="000147FE" w:rsidP="000147FE"/>
    <w:p w:rsidR="000147FE" w:rsidRPr="005220B5" w:rsidRDefault="000147FE" w:rsidP="000147FE">
      <w:pPr>
        <w:rPr>
          <w:b/>
          <w:u w:val="single"/>
        </w:rPr>
      </w:pPr>
      <w:r w:rsidRPr="005220B5">
        <w:rPr>
          <w:b/>
          <w:u w:val="single"/>
        </w:rPr>
        <w:t>Local High Availability Approach</w:t>
      </w:r>
    </w:p>
    <w:p w:rsidR="000147FE" w:rsidRDefault="000147FE" w:rsidP="000147FE"/>
    <w:p w:rsidR="000147FE" w:rsidRPr="005220B5" w:rsidRDefault="000147FE" w:rsidP="000147FE">
      <w:pPr>
        <w:spacing w:line="480" w:lineRule="auto"/>
      </w:pPr>
      <w:r w:rsidRPr="005220B5">
        <w:rPr>
          <w:u w:val="single"/>
        </w:rPr>
        <w:t>Data backup policy</w:t>
      </w:r>
    </w:p>
    <w:p w:rsidR="000147FE" w:rsidRDefault="000147FE" w:rsidP="000147FE">
      <w:pPr>
        <w:jc w:val="both"/>
      </w:pPr>
      <w:r>
        <w:t>Full and incremental backups preserve corporate information assets and should be performed on a regular basis for audit logs and files that are irreplaceable, have a high replacement cost, or are considered critical. Backup media should be stored in a secure, geographically separate location from the original and isolated from environmental hazards.</w:t>
      </w:r>
    </w:p>
    <w:p w:rsidR="000147FE" w:rsidRDefault="000147FE" w:rsidP="000147FE">
      <w:pPr>
        <w:jc w:val="both"/>
      </w:pPr>
    </w:p>
    <w:p w:rsidR="000147FE" w:rsidRDefault="000147FE" w:rsidP="000147FE">
      <w:pPr>
        <w:jc w:val="both"/>
      </w:pPr>
      <w:r>
        <w:t>Department-specific data and document retention policies specify what records must be retained and for how long. All organizations are accountable for carrying out the provisions of the instruction for records in their organization.</w:t>
      </w:r>
    </w:p>
    <w:p w:rsidR="000147FE" w:rsidRDefault="000147FE" w:rsidP="000147FE">
      <w:pPr>
        <w:jc w:val="both"/>
      </w:pPr>
    </w:p>
    <w:p w:rsidR="000147FE" w:rsidRDefault="000147FE" w:rsidP="000147FE">
      <w:pPr>
        <w:jc w:val="both"/>
      </w:pPr>
      <w:r>
        <w:t>IT follows these standards for its data backup and archiving:</w:t>
      </w:r>
    </w:p>
    <w:p w:rsidR="000147FE" w:rsidRDefault="000147FE" w:rsidP="000147FE"/>
    <w:p w:rsidR="000147FE" w:rsidRPr="005220B5" w:rsidRDefault="000147FE" w:rsidP="000147FE">
      <w:pPr>
        <w:rPr>
          <w:u w:val="single"/>
        </w:rPr>
      </w:pPr>
      <w:r w:rsidRPr="005220B5">
        <w:rPr>
          <w:u w:val="single"/>
        </w:rPr>
        <w:t>Tape retention policy</w:t>
      </w:r>
    </w:p>
    <w:p w:rsidR="000147FE" w:rsidRDefault="000147FE" w:rsidP="000147FE"/>
    <w:p w:rsidR="000147FE" w:rsidRDefault="000147FE" w:rsidP="000147FE">
      <w:r>
        <w:t>Backup media is stored a</w:t>
      </w:r>
      <w:r w:rsidR="00E64FAE">
        <w:t xml:space="preserve">t locations that are secure, if </w:t>
      </w:r>
      <w:r>
        <w:t>needed; isolated from environmental hazards, and geographically separate from the location housing the system.</w:t>
      </w:r>
    </w:p>
    <w:p w:rsidR="000147FE" w:rsidRPr="00AC69E4" w:rsidRDefault="000147FE" w:rsidP="000147FE"/>
    <w:p w:rsidR="000147FE" w:rsidRPr="005220B5" w:rsidRDefault="000147FE" w:rsidP="000147FE">
      <w:pPr>
        <w:rPr>
          <w:u w:val="single"/>
        </w:rPr>
      </w:pPr>
      <w:r w:rsidRPr="005220B5">
        <w:rPr>
          <w:u w:val="single"/>
        </w:rPr>
        <w:t>Billing tapes</w:t>
      </w:r>
    </w:p>
    <w:p w:rsidR="000147FE" w:rsidRDefault="000147FE" w:rsidP="000147FE">
      <w:pPr>
        <w:numPr>
          <w:ilvl w:val="0"/>
          <w:numId w:val="36"/>
        </w:numPr>
        <w:suppressAutoHyphens w:val="0"/>
      </w:pPr>
      <w:r>
        <w:t>Tapes</w:t>
      </w:r>
      <w:r w:rsidR="00E64FAE">
        <w:t xml:space="preserve">/Media </w:t>
      </w:r>
      <w:r>
        <w:t>greater than three years old are destroyed every six months.</w:t>
      </w:r>
    </w:p>
    <w:p w:rsidR="000147FE" w:rsidRDefault="000147FE" w:rsidP="000147FE">
      <w:pPr>
        <w:numPr>
          <w:ilvl w:val="0"/>
          <w:numId w:val="36"/>
        </w:numPr>
        <w:suppressAutoHyphens w:val="0"/>
      </w:pPr>
      <w:r>
        <w:t>Tapes</w:t>
      </w:r>
      <w:r w:rsidR="00E64FAE">
        <w:t>/Media</w:t>
      </w:r>
      <w:r>
        <w:t xml:space="preserve"> less than three years old must be stored locally off-site.</w:t>
      </w:r>
    </w:p>
    <w:p w:rsidR="000147FE" w:rsidRDefault="00E64FAE" w:rsidP="000147FE">
      <w:pPr>
        <w:numPr>
          <w:ilvl w:val="0"/>
          <w:numId w:val="36"/>
        </w:numPr>
        <w:suppressAutoHyphens w:val="0"/>
      </w:pPr>
      <w:r>
        <w:t>The IT dept.</w:t>
      </w:r>
      <w:r w:rsidR="000147FE">
        <w:t xml:space="preserve"> is responsible for the transition cycle of tapes</w:t>
      </w:r>
      <w:r>
        <w:t>/media</w:t>
      </w:r>
      <w:r w:rsidR="000147FE">
        <w:t>.</w:t>
      </w:r>
    </w:p>
    <w:p w:rsidR="000147FE" w:rsidRDefault="000147FE" w:rsidP="000147FE"/>
    <w:p w:rsidR="000147FE" w:rsidRPr="005220B5" w:rsidRDefault="000147FE" w:rsidP="000147FE">
      <w:pPr>
        <w:rPr>
          <w:u w:val="single"/>
        </w:rPr>
      </w:pPr>
      <w:r w:rsidRPr="005220B5">
        <w:rPr>
          <w:u w:val="single"/>
        </w:rPr>
        <w:t>System image tapes</w:t>
      </w:r>
      <w:r w:rsidR="00E64FAE">
        <w:rPr>
          <w:u w:val="single"/>
        </w:rPr>
        <w:t xml:space="preserve"> (specific project level requirements can take a precedence)</w:t>
      </w:r>
    </w:p>
    <w:p w:rsidR="000147FE" w:rsidRDefault="000147FE" w:rsidP="000147FE">
      <w:pPr>
        <w:numPr>
          <w:ilvl w:val="0"/>
          <w:numId w:val="38"/>
        </w:numPr>
        <w:suppressAutoHyphens w:val="0"/>
      </w:pPr>
      <w:r>
        <w:t>A copy of the most current image files must be made at least once per week.</w:t>
      </w:r>
    </w:p>
    <w:p w:rsidR="000147FE" w:rsidRDefault="000147FE" w:rsidP="000147FE">
      <w:pPr>
        <w:numPr>
          <w:ilvl w:val="0"/>
          <w:numId w:val="38"/>
        </w:numPr>
        <w:suppressAutoHyphens w:val="0"/>
      </w:pPr>
      <w:r>
        <w:t>This backup must be stored offsite.</w:t>
      </w:r>
    </w:p>
    <w:p w:rsidR="000147FE" w:rsidRDefault="000147FE" w:rsidP="000147FE">
      <w:pPr>
        <w:numPr>
          <w:ilvl w:val="0"/>
          <w:numId w:val="36"/>
        </w:numPr>
        <w:suppressAutoHyphens w:val="0"/>
      </w:pPr>
      <w:r>
        <w:t>The system supervisor is responsible for this activity.</w:t>
      </w:r>
    </w:p>
    <w:p w:rsidR="000147FE" w:rsidRDefault="000147FE" w:rsidP="000147FE"/>
    <w:p w:rsidR="000147FE" w:rsidRPr="005220B5" w:rsidRDefault="000147FE" w:rsidP="000147FE">
      <w:r w:rsidRPr="005220B5">
        <w:rPr>
          <w:u w:val="single"/>
        </w:rPr>
        <w:t>Off-site storage procedures</w:t>
      </w:r>
      <w:r w:rsidR="00E64FAE">
        <w:rPr>
          <w:u w:val="single"/>
        </w:rPr>
        <w:t xml:space="preserve"> (if needed)</w:t>
      </w:r>
    </w:p>
    <w:p w:rsidR="000147FE" w:rsidRDefault="000147FE" w:rsidP="000147FE">
      <w:pPr>
        <w:numPr>
          <w:ilvl w:val="0"/>
          <w:numId w:val="37"/>
        </w:numPr>
        <w:suppressAutoHyphens w:val="0"/>
        <w:ind w:left="360"/>
      </w:pPr>
      <w:r>
        <w:lastRenderedPageBreak/>
        <w:t>Tapes and disks, and other suitable media are stored in environmentally secure facilities.</w:t>
      </w:r>
    </w:p>
    <w:p w:rsidR="000147FE" w:rsidRDefault="000147FE" w:rsidP="000147FE">
      <w:pPr>
        <w:numPr>
          <w:ilvl w:val="0"/>
          <w:numId w:val="37"/>
        </w:numPr>
        <w:suppressAutoHyphens w:val="0"/>
        <w:ind w:left="360"/>
      </w:pPr>
      <w:r>
        <w:t>Tape or disk rotation occurs on a regular schedule coordinated with the storage vendor.</w:t>
      </w:r>
    </w:p>
    <w:p w:rsidR="000147FE" w:rsidRDefault="000147FE" w:rsidP="000147FE">
      <w:pPr>
        <w:numPr>
          <w:ilvl w:val="0"/>
          <w:numId w:val="37"/>
        </w:numPr>
        <w:suppressAutoHyphens w:val="0"/>
        <w:ind w:left="360"/>
      </w:pPr>
      <w:r>
        <w:t>Access to backup databases and other data is tested annually.</w:t>
      </w:r>
    </w:p>
    <w:p w:rsidR="0006294E" w:rsidRDefault="0006294E" w:rsidP="000147FE">
      <w:pPr>
        <w:rPr>
          <w:b/>
          <w:u w:val="single"/>
        </w:rPr>
      </w:pPr>
    </w:p>
    <w:p w:rsidR="000147FE" w:rsidRPr="008A26A0" w:rsidRDefault="000147FE" w:rsidP="000147FE">
      <w:pPr>
        <w:rPr>
          <w:b/>
          <w:u w:val="single"/>
        </w:rPr>
      </w:pPr>
      <w:r w:rsidRPr="008A26A0">
        <w:rPr>
          <w:b/>
          <w:u w:val="single"/>
        </w:rPr>
        <w:t>Disaster Recovery Approach / Multi Location High Availability Approach</w:t>
      </w:r>
    </w:p>
    <w:p w:rsidR="000147FE" w:rsidRDefault="000147FE" w:rsidP="000147FE">
      <w:pPr>
        <w:tabs>
          <w:tab w:val="left" w:pos="7665"/>
        </w:tabs>
      </w:pPr>
      <w:r>
        <w:tab/>
      </w:r>
    </w:p>
    <w:p w:rsidR="000147FE" w:rsidRDefault="000147FE" w:rsidP="000147FE">
      <w:pPr>
        <w:tabs>
          <w:tab w:val="left" w:pos="7665"/>
        </w:tabs>
        <w:jc w:val="both"/>
      </w:pPr>
      <w:r>
        <w:t xml:space="preserve">In this approach we set up two homogeneous sites; one active and one passive. Each site is a self contained system. The active site is called production site, and passive site is called standby site. During normal operation the production site serves the request, in the event of a disruption or site failover, the stand by site takes over the production role and all requests are routed to the standby server. </w:t>
      </w:r>
    </w:p>
    <w:p w:rsidR="000147FE" w:rsidRDefault="000147FE" w:rsidP="000147FE">
      <w:pPr>
        <w:tabs>
          <w:tab w:val="left" w:pos="7665"/>
        </w:tabs>
        <w:jc w:val="both"/>
      </w:pPr>
    </w:p>
    <w:p w:rsidR="000147FE" w:rsidRDefault="000147FE" w:rsidP="000147FE">
      <w:pPr>
        <w:tabs>
          <w:tab w:val="left" w:pos="7665"/>
        </w:tabs>
        <w:jc w:val="both"/>
      </w:pPr>
      <w:r>
        <w:t>To maintain the standby site for failover, the standby site must contain homogenous installations and applications. Data and configurations must be synchronized constantly from the production site to the standby site. In addition a heart beat mechanism is setup between these two sites: “Production Site” and “Standby Site”. This mechanism can be established through cluster. Cluster agents can detect a failover situation, shut down the active instance completely and bring up the passive instance (standby site) and the application services can resume processing.</w:t>
      </w:r>
    </w:p>
    <w:p w:rsidR="000147FE" w:rsidRDefault="000147FE" w:rsidP="000147FE">
      <w:pPr>
        <w:tabs>
          <w:tab w:val="left" w:pos="7665"/>
        </w:tabs>
        <w:jc w:val="both"/>
      </w:pPr>
    </w:p>
    <w:p w:rsidR="000147FE" w:rsidRDefault="00DC75AC" w:rsidP="000147FE">
      <w:pPr>
        <w:tabs>
          <w:tab w:val="left" w:pos="7665"/>
        </w:tabs>
        <w:jc w:val="both"/>
      </w:pPr>
      <w:r>
        <w:t xml:space="preserve">G-Cube is in the process of undergoing </w:t>
      </w:r>
      <w:r w:rsidR="000147FE">
        <w:t>reciprocal arrangements with external organizations for a mutually beneficial agreement wherein both will deploy standby passive servers of business critical applications for each other. Operations can</w:t>
      </w:r>
      <w:r>
        <w:t xml:space="preserve"> </w:t>
      </w:r>
      <w:r w:rsidR="000147FE">
        <w:t xml:space="preserve"> help take the advantage in a situation where in the engagement is highly prioritized.</w:t>
      </w:r>
      <w:r>
        <w:t xml:space="preserve"> G-cube is also in the process of identifying suitable contingency sites. Its an ongoing process and the details will be communicated.</w:t>
      </w:r>
    </w:p>
    <w:p w:rsidR="00DC75AC" w:rsidRDefault="00DC75AC" w:rsidP="000147FE">
      <w:pPr>
        <w:tabs>
          <w:tab w:val="left" w:pos="7665"/>
        </w:tabs>
        <w:jc w:val="both"/>
      </w:pPr>
    </w:p>
    <w:p w:rsidR="00DC75AC" w:rsidRDefault="00DC75AC" w:rsidP="000147FE">
      <w:pPr>
        <w:tabs>
          <w:tab w:val="left" w:pos="7665"/>
        </w:tabs>
        <w:jc w:val="both"/>
      </w:pPr>
      <w:r>
        <w:t>Projects needing redundancy process or continuity actions which require standby site/alternate work locations need to contact SEPG at sepg@gc-solutions.net.</w:t>
      </w:r>
    </w:p>
    <w:p w:rsidR="000147FE" w:rsidRPr="001959A7" w:rsidRDefault="000147FE" w:rsidP="000147FE">
      <w:pPr>
        <w:pStyle w:val="Heading3"/>
        <w:numPr>
          <w:ilvl w:val="0"/>
          <w:numId w:val="0"/>
        </w:numPr>
        <w:rPr>
          <w:rFonts w:ascii="Times New Roman" w:eastAsia="Times New Roman" w:hAnsi="Times New Roman" w:cs="Times New Roman"/>
          <w:bCs w:val="0"/>
          <w:sz w:val="28"/>
          <w:u w:val="single"/>
        </w:rPr>
      </w:pPr>
      <w:r w:rsidRPr="001959A7">
        <w:rPr>
          <w:rFonts w:ascii="Times New Roman" w:eastAsia="Times New Roman" w:hAnsi="Times New Roman" w:cs="Times New Roman"/>
          <w:bCs w:val="0"/>
          <w:sz w:val="28"/>
          <w:u w:val="single"/>
        </w:rPr>
        <w:t>Emergency management procedures</w:t>
      </w:r>
    </w:p>
    <w:p w:rsidR="000147FE" w:rsidRDefault="000147FE" w:rsidP="000147FE">
      <w:pPr>
        <w:tabs>
          <w:tab w:val="left" w:pos="0"/>
        </w:tabs>
        <w:ind w:right="360"/>
      </w:pPr>
    </w:p>
    <w:p w:rsidR="000147FE" w:rsidRDefault="000147FE" w:rsidP="000147FE">
      <w:pPr>
        <w:jc w:val="both"/>
      </w:pPr>
      <w:r>
        <w:t>The following procedures are to be followed by system operations personnel and other designated G-Cube personnel in the event of an emergency. Where uncertainty exists, the more reactive action should be followed to provide maximum protection and personnel safety.</w:t>
      </w:r>
    </w:p>
    <w:p w:rsidR="000147FE" w:rsidRDefault="000147FE" w:rsidP="000147FE">
      <w:pPr>
        <w:tabs>
          <w:tab w:val="left" w:pos="0"/>
        </w:tabs>
        <w:ind w:right="360"/>
      </w:pPr>
    </w:p>
    <w:p w:rsidR="000147FE" w:rsidRDefault="000147FE" w:rsidP="000147FE">
      <w:r>
        <w:t>These procedures are furnished to G-Cube management for reference. Several pages have been included to supply emergency contacts.</w:t>
      </w:r>
    </w:p>
    <w:p w:rsidR="000147FE" w:rsidRDefault="000147FE" w:rsidP="000147FE">
      <w:r>
        <w:tab/>
      </w:r>
    </w:p>
    <w:p w:rsidR="000147FE" w:rsidRDefault="000147FE" w:rsidP="000147FE">
      <w:pPr>
        <w:ind w:right="360"/>
      </w:pPr>
      <w:r>
        <w:t>In the event of any situation where access to a building housing a system is denied, personnel should report to alternate locations. Working from home can be approved by the supervisor either over phone or mail. Primary and secondary locations are listed below.</w:t>
      </w:r>
    </w:p>
    <w:p w:rsidR="000147FE" w:rsidRDefault="000147FE" w:rsidP="000147FE">
      <w:pPr>
        <w:ind w:right="360"/>
      </w:pPr>
    </w:p>
    <w:p w:rsidR="00DC75AC" w:rsidRDefault="00DC75AC" w:rsidP="000147FE">
      <w:pPr>
        <w:ind w:right="360"/>
      </w:pPr>
    </w:p>
    <w:p w:rsidR="00DC75AC" w:rsidRDefault="00DC75AC" w:rsidP="000147FE">
      <w:pPr>
        <w:ind w:right="360"/>
      </w:pPr>
    </w:p>
    <w:p w:rsidR="00DC75AC" w:rsidRDefault="00DC75AC" w:rsidP="000147FE">
      <w:pPr>
        <w:ind w:right="360"/>
      </w:pPr>
    </w:p>
    <w:p w:rsidR="00DC75AC" w:rsidRDefault="00DC75AC" w:rsidP="000147FE">
      <w:pPr>
        <w:ind w:right="360"/>
      </w:pPr>
    </w:p>
    <w:p w:rsidR="00DC75AC" w:rsidRDefault="00DC75AC" w:rsidP="000147FE">
      <w:pPr>
        <w:ind w:right="360"/>
      </w:pPr>
    </w:p>
    <w:p w:rsidR="000147FE" w:rsidRPr="006474EC" w:rsidRDefault="000147FE" w:rsidP="000147FE">
      <w:pPr>
        <w:tabs>
          <w:tab w:val="left" w:pos="2490"/>
          <w:tab w:val="left" w:pos="2520"/>
        </w:tabs>
        <w:spacing w:after="120"/>
        <w:rPr>
          <w:b/>
          <w:sz w:val="28"/>
          <w:szCs w:val="28"/>
          <w:u w:val="single"/>
        </w:rPr>
      </w:pPr>
      <w:r w:rsidRPr="006474EC">
        <w:rPr>
          <w:b/>
          <w:sz w:val="28"/>
          <w:szCs w:val="28"/>
          <w:u w:val="single"/>
        </w:rPr>
        <w:lastRenderedPageBreak/>
        <w:t>Alternate locations</w:t>
      </w:r>
      <w:r w:rsidR="006474EC" w:rsidRPr="006474EC">
        <w:rPr>
          <w:b/>
          <w:sz w:val="28"/>
          <w:szCs w:val="28"/>
          <w:u w:val="single"/>
        </w:rPr>
        <w:t xml:space="preserve"> and standby sites</w:t>
      </w:r>
    </w:p>
    <w:p w:rsidR="00DC75AC" w:rsidRDefault="000147FE" w:rsidP="00DC75AC">
      <w:pPr>
        <w:tabs>
          <w:tab w:val="left" w:pos="7665"/>
        </w:tabs>
        <w:jc w:val="both"/>
      </w:pPr>
      <w:r>
        <w:t xml:space="preserve">G-Cube is in the process of undergoing reciprocal arrangements with different organizations for arranging standby sites and alternative workplaces as a part of business continuity strategy. The address and terms of service / contract will be made available to the functions from BCP </w:t>
      </w:r>
      <w:r w:rsidR="00DC75AC">
        <w:t>committee through SEPG. Projects needing redundancy process or continuity actions which require standby site/alternate work locations need to contact SEPG at sepg@gc-solutions.net.</w:t>
      </w:r>
    </w:p>
    <w:p w:rsidR="000147FE" w:rsidRDefault="000147FE" w:rsidP="000147FE">
      <w:pPr>
        <w:tabs>
          <w:tab w:val="left" w:pos="2490"/>
          <w:tab w:val="left" w:pos="2520"/>
        </w:tabs>
        <w:spacing w:after="120"/>
        <w:rPr>
          <w:b/>
        </w:rPr>
      </w:pPr>
    </w:p>
    <w:p w:rsidR="000147FE" w:rsidRPr="003A24E5" w:rsidRDefault="000147FE" w:rsidP="000147FE">
      <w:pPr>
        <w:rPr>
          <w:b/>
          <w:u w:val="single"/>
        </w:rPr>
      </w:pPr>
      <w:r w:rsidRPr="003A24E5">
        <w:rPr>
          <w:b/>
          <w:u w:val="single"/>
        </w:rPr>
        <w:t>In the event of a natural d</w:t>
      </w:r>
      <w:r>
        <w:rPr>
          <w:b/>
          <w:u w:val="single"/>
        </w:rPr>
        <w:t>isaster</w:t>
      </w:r>
    </w:p>
    <w:p w:rsidR="000147FE" w:rsidRDefault="000147FE" w:rsidP="000147FE">
      <w:pPr>
        <w:tabs>
          <w:tab w:val="left" w:pos="0"/>
          <w:tab w:val="left" w:pos="2340"/>
          <w:tab w:val="right" w:pos="9540"/>
        </w:tabs>
        <w:spacing w:before="120" w:after="240"/>
        <w:rPr>
          <w:b/>
        </w:rPr>
      </w:pPr>
      <w:r>
        <w:t xml:space="preserve">In the event of a major catastrophe affecting G-Cube facility, immediately notify the </w:t>
      </w:r>
      <w:r w:rsidR="00AE4694">
        <w:rPr>
          <w:b/>
        </w:rPr>
        <w:t>Debasis Pati</w:t>
      </w:r>
      <w:r w:rsidRPr="003A24E5">
        <w:rPr>
          <w:b/>
        </w:rPr>
        <w:t xml:space="preserve"> B</w:t>
      </w:r>
      <w:r>
        <w:rPr>
          <w:b/>
        </w:rPr>
        <w:t>CP Committee Contact: 9811</w:t>
      </w:r>
      <w:r w:rsidR="00DC3D67">
        <w:rPr>
          <w:b/>
        </w:rPr>
        <w:t>686063</w:t>
      </w:r>
      <w:r>
        <w:rPr>
          <w:b/>
        </w:rPr>
        <w:t xml:space="preserve">/ Barsha Chakraborty 9811687845 </w:t>
      </w:r>
    </w:p>
    <w:tbl>
      <w:tblPr>
        <w:tblW w:w="7339" w:type="dxa"/>
        <w:tblInd w:w="108" w:type="dxa"/>
        <w:tblLayout w:type="fixed"/>
        <w:tblLook w:val="0000"/>
      </w:tblPr>
      <w:tblGrid>
        <w:gridCol w:w="450"/>
        <w:gridCol w:w="877"/>
        <w:gridCol w:w="6012"/>
      </w:tblGrid>
      <w:tr w:rsidR="000147FE" w:rsidTr="00152490">
        <w:trPr>
          <w:cantSplit/>
        </w:trPr>
        <w:tc>
          <w:tcPr>
            <w:tcW w:w="450" w:type="dxa"/>
          </w:tcPr>
          <w:p w:rsidR="000147FE" w:rsidRDefault="000147FE" w:rsidP="00152490">
            <w:pPr>
              <w:rPr>
                <w:b/>
              </w:rPr>
            </w:pPr>
          </w:p>
        </w:tc>
        <w:tc>
          <w:tcPr>
            <w:tcW w:w="877" w:type="dxa"/>
            <w:tcBorders>
              <w:top w:val="single" w:sz="12" w:space="0" w:color="auto"/>
              <w:left w:val="single" w:sz="6" w:space="0" w:color="auto"/>
              <w:bottom w:val="single" w:sz="12" w:space="0" w:color="auto"/>
              <w:right w:val="single" w:sz="6" w:space="0" w:color="auto"/>
            </w:tcBorders>
          </w:tcPr>
          <w:p w:rsidR="000147FE" w:rsidRDefault="000147FE" w:rsidP="00152490">
            <w:pPr>
              <w:jc w:val="center"/>
              <w:rPr>
                <w:b/>
              </w:rPr>
            </w:pPr>
            <w:r>
              <w:rPr>
                <w:b/>
                <w:sz w:val="22"/>
              </w:rPr>
              <w:t>STEP</w:t>
            </w:r>
          </w:p>
        </w:tc>
        <w:tc>
          <w:tcPr>
            <w:tcW w:w="6012" w:type="dxa"/>
            <w:tcBorders>
              <w:top w:val="single" w:sz="12" w:space="0" w:color="auto"/>
              <w:left w:val="single" w:sz="6" w:space="0" w:color="auto"/>
              <w:bottom w:val="single" w:sz="12" w:space="0" w:color="auto"/>
              <w:right w:val="single" w:sz="12" w:space="0" w:color="auto"/>
            </w:tcBorders>
          </w:tcPr>
          <w:p w:rsidR="000147FE" w:rsidRDefault="000147FE" w:rsidP="00152490">
            <w:pPr>
              <w:tabs>
                <w:tab w:val="left" w:pos="540"/>
                <w:tab w:val="center" w:pos="3960"/>
              </w:tabs>
              <w:jc w:val="center"/>
              <w:rPr>
                <w:b/>
              </w:rPr>
            </w:pPr>
            <w:r>
              <w:rPr>
                <w:b/>
                <w:sz w:val="22"/>
              </w:rPr>
              <w:t>ACTION OWNER PM</w:t>
            </w:r>
          </w:p>
        </w:tc>
      </w:tr>
      <w:tr w:rsidR="000147FE" w:rsidTr="00152490">
        <w:trPr>
          <w:cantSplit/>
        </w:trPr>
        <w:tc>
          <w:tcPr>
            <w:tcW w:w="450" w:type="dxa"/>
          </w:tcPr>
          <w:p w:rsidR="000147FE" w:rsidRDefault="000147FE" w:rsidP="00152490">
            <w:pPr>
              <w:spacing w:before="120"/>
              <w:jc w:val="center"/>
              <w:rPr>
                <w:b/>
              </w:rPr>
            </w:pPr>
          </w:p>
        </w:tc>
        <w:tc>
          <w:tcPr>
            <w:tcW w:w="877" w:type="dxa"/>
            <w:tcBorders>
              <w:left w:val="single" w:sz="6" w:space="0" w:color="auto"/>
              <w:bottom w:val="single" w:sz="6" w:space="0" w:color="auto"/>
              <w:right w:val="single" w:sz="6" w:space="0" w:color="auto"/>
            </w:tcBorders>
          </w:tcPr>
          <w:p w:rsidR="000147FE" w:rsidRDefault="000147FE" w:rsidP="00152490">
            <w:pPr>
              <w:spacing w:before="120"/>
              <w:jc w:val="center"/>
            </w:pPr>
            <w:r>
              <w:rPr>
                <w:b/>
                <w:sz w:val="22"/>
              </w:rPr>
              <w:t>1</w:t>
            </w:r>
          </w:p>
        </w:tc>
        <w:tc>
          <w:tcPr>
            <w:tcW w:w="6012" w:type="dxa"/>
            <w:tcBorders>
              <w:left w:val="single" w:sz="6" w:space="0" w:color="auto"/>
              <w:bottom w:val="single" w:sz="6" w:space="0" w:color="auto"/>
              <w:right w:val="single" w:sz="12" w:space="0" w:color="auto"/>
            </w:tcBorders>
          </w:tcPr>
          <w:p w:rsidR="000147FE" w:rsidRDefault="000147FE" w:rsidP="00152490">
            <w:pPr>
              <w:pStyle w:val="Header"/>
              <w:tabs>
                <w:tab w:val="left" w:pos="540"/>
                <w:tab w:val="center" w:pos="3960"/>
              </w:tabs>
              <w:rPr>
                <w:rFonts w:ascii="Times New Roman" w:hAnsi="Times New Roman"/>
              </w:rPr>
            </w:pPr>
            <w:r>
              <w:t>Notify ERT of pending event, if time permits.</w:t>
            </w:r>
          </w:p>
        </w:tc>
      </w:tr>
      <w:tr w:rsidR="000147FE" w:rsidTr="00152490">
        <w:trPr>
          <w:cantSplit/>
        </w:trPr>
        <w:tc>
          <w:tcPr>
            <w:tcW w:w="450" w:type="dxa"/>
          </w:tcPr>
          <w:p w:rsidR="000147FE" w:rsidRDefault="000147FE" w:rsidP="00152490">
            <w:pPr>
              <w:spacing w:before="120"/>
              <w:rPr>
                <w:b/>
              </w:rPr>
            </w:pPr>
          </w:p>
        </w:tc>
        <w:tc>
          <w:tcPr>
            <w:tcW w:w="877" w:type="dxa"/>
            <w:tcBorders>
              <w:top w:val="single" w:sz="6" w:space="0" w:color="auto"/>
              <w:left w:val="single" w:sz="6" w:space="0" w:color="auto"/>
              <w:bottom w:val="single" w:sz="6" w:space="0" w:color="auto"/>
              <w:right w:val="single" w:sz="6" w:space="0" w:color="auto"/>
            </w:tcBorders>
          </w:tcPr>
          <w:p w:rsidR="000147FE" w:rsidRDefault="000147FE" w:rsidP="00152490">
            <w:pPr>
              <w:spacing w:before="120"/>
              <w:ind w:left="720" w:hanging="720"/>
              <w:jc w:val="center"/>
            </w:pPr>
            <w:r>
              <w:rPr>
                <w:b/>
              </w:rPr>
              <w:t>2</w:t>
            </w:r>
          </w:p>
        </w:tc>
        <w:tc>
          <w:tcPr>
            <w:tcW w:w="6012" w:type="dxa"/>
            <w:tcBorders>
              <w:top w:val="single" w:sz="6" w:space="0" w:color="auto"/>
              <w:left w:val="single" w:sz="6" w:space="0" w:color="auto"/>
              <w:bottom w:val="single" w:sz="6" w:space="0" w:color="auto"/>
              <w:right w:val="single" w:sz="12" w:space="0" w:color="auto"/>
            </w:tcBorders>
          </w:tcPr>
          <w:p w:rsidR="000147FE" w:rsidRDefault="000147FE" w:rsidP="00152490">
            <w:r>
              <w:t>If the impending natural disaster can be tracked, begin preparation of site within 48 hours as follows:</w:t>
            </w:r>
          </w:p>
          <w:p w:rsidR="000147FE" w:rsidRDefault="000147FE" w:rsidP="000147FE">
            <w:pPr>
              <w:numPr>
                <w:ilvl w:val="0"/>
                <w:numId w:val="36"/>
              </w:numPr>
              <w:suppressAutoHyphens w:val="0"/>
            </w:pPr>
            <w:r>
              <w:t>Deploy portable generators with fuel within 100 miles.</w:t>
            </w:r>
          </w:p>
          <w:p w:rsidR="000147FE" w:rsidRDefault="000147FE" w:rsidP="000147FE">
            <w:pPr>
              <w:numPr>
                <w:ilvl w:val="0"/>
                <w:numId w:val="36"/>
              </w:numPr>
              <w:suppressAutoHyphens w:val="0"/>
            </w:pPr>
            <w:r>
              <w:t>Deploy support personnel, tower crews, and engineering within 100 miles.</w:t>
            </w:r>
          </w:p>
          <w:p w:rsidR="000147FE" w:rsidRDefault="000147FE" w:rsidP="000147FE">
            <w:pPr>
              <w:numPr>
                <w:ilvl w:val="0"/>
                <w:numId w:val="36"/>
              </w:numPr>
              <w:suppressAutoHyphens w:val="0"/>
            </w:pPr>
            <w:r>
              <w:t>Deploy tractor trailers with replacement work space, antennas, power, computers and phones.</w:t>
            </w:r>
          </w:p>
          <w:p w:rsidR="000147FE" w:rsidRDefault="000147FE" w:rsidP="000147FE">
            <w:pPr>
              <w:numPr>
                <w:ilvl w:val="0"/>
                <w:numId w:val="36"/>
              </w:numPr>
              <w:suppressAutoHyphens w:val="0"/>
            </w:pPr>
            <w:r>
              <w:t>Facilities department on standby for replacement shelters</w:t>
            </w:r>
          </w:p>
          <w:p w:rsidR="000147FE" w:rsidRDefault="000147FE" w:rsidP="000147FE">
            <w:pPr>
              <w:numPr>
                <w:ilvl w:val="0"/>
                <w:numId w:val="36"/>
              </w:numPr>
              <w:suppressAutoHyphens w:val="0"/>
            </w:pPr>
            <w:r>
              <w:t>Basic necessities are acquired by support personnel when deployed:</w:t>
            </w:r>
          </w:p>
          <w:p w:rsidR="000147FE" w:rsidRDefault="000147FE" w:rsidP="000147FE">
            <w:pPr>
              <w:pStyle w:val="ListParagraph"/>
              <w:numPr>
                <w:ilvl w:val="0"/>
                <w:numId w:val="40"/>
              </w:numPr>
            </w:pPr>
            <w:r>
              <w:t>Cash for one week</w:t>
            </w:r>
          </w:p>
          <w:p w:rsidR="000147FE" w:rsidRDefault="000147FE" w:rsidP="000147FE">
            <w:pPr>
              <w:pStyle w:val="ListParagraph"/>
              <w:numPr>
                <w:ilvl w:val="0"/>
                <w:numId w:val="40"/>
              </w:numPr>
            </w:pPr>
            <w:r>
              <w:t>Food and water for one week</w:t>
            </w:r>
          </w:p>
          <w:p w:rsidR="000147FE" w:rsidRDefault="000147FE" w:rsidP="000147FE">
            <w:pPr>
              <w:pStyle w:val="ListParagraph"/>
              <w:numPr>
                <w:ilvl w:val="0"/>
                <w:numId w:val="40"/>
              </w:numPr>
            </w:pPr>
            <w:r>
              <w:t xml:space="preserve">Gasoline and other fuels </w:t>
            </w:r>
          </w:p>
          <w:p w:rsidR="000147FE" w:rsidRDefault="000147FE" w:rsidP="000147FE">
            <w:pPr>
              <w:pStyle w:val="ListParagraph"/>
              <w:numPr>
                <w:ilvl w:val="0"/>
                <w:numId w:val="40"/>
              </w:numPr>
            </w:pPr>
            <w:r>
              <w:t>Supplies, including chainsaws, batteries, rope, flashlights, medical supplies, etc.</w:t>
            </w:r>
          </w:p>
          <w:p w:rsidR="000147FE" w:rsidRDefault="000147FE" w:rsidP="00152490">
            <w:pPr>
              <w:tabs>
                <w:tab w:val="left" w:pos="540"/>
                <w:tab w:val="center" w:pos="3960"/>
              </w:tabs>
              <w:jc w:val="both"/>
            </w:pPr>
          </w:p>
        </w:tc>
      </w:tr>
      <w:tr w:rsidR="000147FE" w:rsidTr="00152490">
        <w:trPr>
          <w:cantSplit/>
        </w:trPr>
        <w:tc>
          <w:tcPr>
            <w:tcW w:w="450" w:type="dxa"/>
          </w:tcPr>
          <w:p w:rsidR="000147FE" w:rsidRDefault="000147FE" w:rsidP="00152490">
            <w:pPr>
              <w:spacing w:before="120"/>
              <w:ind w:left="720" w:hanging="720"/>
              <w:jc w:val="center"/>
              <w:rPr>
                <w:b/>
              </w:rPr>
            </w:pPr>
          </w:p>
        </w:tc>
        <w:tc>
          <w:tcPr>
            <w:tcW w:w="877" w:type="dxa"/>
            <w:tcBorders>
              <w:top w:val="single" w:sz="6" w:space="0" w:color="auto"/>
              <w:left w:val="single" w:sz="6" w:space="0" w:color="auto"/>
              <w:bottom w:val="single" w:sz="6" w:space="0" w:color="auto"/>
              <w:right w:val="single" w:sz="6" w:space="0" w:color="auto"/>
            </w:tcBorders>
          </w:tcPr>
          <w:p w:rsidR="000147FE" w:rsidRDefault="000147FE" w:rsidP="00152490">
            <w:pPr>
              <w:spacing w:before="120"/>
              <w:ind w:left="720" w:hanging="720"/>
              <w:jc w:val="center"/>
              <w:rPr>
                <w:b/>
              </w:rPr>
            </w:pPr>
            <w:r>
              <w:rPr>
                <w:b/>
              </w:rPr>
              <w:t>3</w:t>
            </w:r>
          </w:p>
        </w:tc>
        <w:tc>
          <w:tcPr>
            <w:tcW w:w="6012" w:type="dxa"/>
            <w:tcBorders>
              <w:top w:val="single" w:sz="6" w:space="0" w:color="auto"/>
              <w:left w:val="single" w:sz="6" w:space="0" w:color="auto"/>
              <w:bottom w:val="single" w:sz="6" w:space="0" w:color="auto"/>
              <w:right w:val="single" w:sz="12" w:space="0" w:color="auto"/>
            </w:tcBorders>
          </w:tcPr>
          <w:p w:rsidR="000147FE" w:rsidRDefault="000147FE" w:rsidP="00152490">
            <w:pPr>
              <w:tabs>
                <w:tab w:val="left" w:pos="540"/>
                <w:tab w:val="center" w:pos="3960"/>
              </w:tabs>
            </w:pPr>
            <w:r>
              <w:t>In case of impending possible disaster situation:</w:t>
            </w:r>
          </w:p>
          <w:p w:rsidR="000147FE" w:rsidRDefault="000147FE" w:rsidP="000147FE">
            <w:pPr>
              <w:numPr>
                <w:ilvl w:val="0"/>
                <w:numId w:val="39"/>
              </w:numPr>
              <w:suppressAutoHyphens w:val="0"/>
            </w:pPr>
            <w:r>
              <w:t xml:space="preserve">Create an image of the system and files </w:t>
            </w:r>
          </w:p>
          <w:p w:rsidR="000147FE" w:rsidRDefault="000147FE" w:rsidP="000147FE">
            <w:pPr>
              <w:numPr>
                <w:ilvl w:val="0"/>
                <w:numId w:val="39"/>
              </w:numPr>
              <w:suppressAutoHyphens w:val="0"/>
            </w:pPr>
            <w:r>
              <w:t>Back up critical system elements</w:t>
            </w:r>
          </w:p>
          <w:p w:rsidR="000147FE" w:rsidRDefault="000147FE" w:rsidP="000147FE">
            <w:pPr>
              <w:numPr>
                <w:ilvl w:val="0"/>
                <w:numId w:val="39"/>
              </w:numPr>
              <w:suppressAutoHyphens w:val="0"/>
            </w:pPr>
            <w:r>
              <w:t>Verify backup generator fuel status and operation</w:t>
            </w:r>
          </w:p>
          <w:p w:rsidR="000147FE" w:rsidRDefault="000147FE" w:rsidP="000147FE">
            <w:pPr>
              <w:numPr>
                <w:ilvl w:val="0"/>
                <w:numId w:val="39"/>
              </w:numPr>
              <w:suppressAutoHyphens w:val="0"/>
            </w:pPr>
            <w:r>
              <w:t>Create backups of e-mail, file servers, etc.</w:t>
            </w:r>
          </w:p>
          <w:p w:rsidR="000147FE" w:rsidRDefault="000147FE" w:rsidP="000147FE">
            <w:pPr>
              <w:numPr>
                <w:ilvl w:val="0"/>
                <w:numId w:val="39"/>
              </w:numPr>
              <w:suppressAutoHyphens w:val="0"/>
            </w:pPr>
            <w:r>
              <w:t>Fuel vehicles and emergency trailers</w:t>
            </w:r>
          </w:p>
          <w:p w:rsidR="000147FE" w:rsidRDefault="000147FE" w:rsidP="000147FE">
            <w:pPr>
              <w:numPr>
                <w:ilvl w:val="0"/>
                <w:numId w:val="39"/>
              </w:numPr>
              <w:tabs>
                <w:tab w:val="left" w:pos="540"/>
                <w:tab w:val="center" w:pos="3960"/>
              </w:tabs>
              <w:suppressAutoHyphens w:val="0"/>
            </w:pPr>
            <w:r>
              <w:t>Notify senior management</w:t>
            </w:r>
          </w:p>
        </w:tc>
      </w:tr>
    </w:tbl>
    <w:p w:rsidR="000147FE" w:rsidRDefault="000147FE" w:rsidP="000147FE">
      <w:pPr>
        <w:tabs>
          <w:tab w:val="left" w:pos="2520"/>
        </w:tabs>
        <w:ind w:left="2520" w:right="360" w:hanging="2520"/>
        <w:jc w:val="both"/>
        <w:rPr>
          <w:sz w:val="22"/>
        </w:rPr>
      </w:pPr>
    </w:p>
    <w:p w:rsidR="000147FE" w:rsidRDefault="000147FE" w:rsidP="000147FE"/>
    <w:p w:rsidR="000147FE" w:rsidRDefault="000147FE" w:rsidP="000147FE"/>
    <w:p w:rsidR="000147FE" w:rsidRDefault="000147FE" w:rsidP="000147FE"/>
    <w:p w:rsidR="000147FE" w:rsidRDefault="000147FE" w:rsidP="000147FE"/>
    <w:p w:rsidR="000147FE" w:rsidRDefault="000147FE" w:rsidP="000147FE"/>
    <w:p w:rsidR="005B2576" w:rsidRDefault="005B2576" w:rsidP="000147FE">
      <w:pPr>
        <w:rPr>
          <w:b/>
          <w:u w:val="single"/>
        </w:rPr>
      </w:pPr>
    </w:p>
    <w:p w:rsidR="000147FE" w:rsidRPr="003A24E5" w:rsidRDefault="000147FE" w:rsidP="000147FE">
      <w:pPr>
        <w:rPr>
          <w:b/>
          <w:u w:val="single"/>
        </w:rPr>
      </w:pPr>
      <w:r w:rsidRPr="003A24E5">
        <w:rPr>
          <w:b/>
          <w:u w:val="single"/>
        </w:rPr>
        <w:lastRenderedPageBreak/>
        <w:t>In the e</w:t>
      </w:r>
      <w:r>
        <w:rPr>
          <w:b/>
          <w:u w:val="single"/>
        </w:rPr>
        <w:t>vent of fire</w:t>
      </w:r>
    </w:p>
    <w:p w:rsidR="000147FE" w:rsidRDefault="000147FE" w:rsidP="000147FE">
      <w:pPr>
        <w:tabs>
          <w:tab w:val="left" w:pos="2520"/>
        </w:tabs>
        <w:ind w:left="2520" w:right="360" w:hanging="2520"/>
        <w:rPr>
          <w:sz w:val="22"/>
        </w:rPr>
      </w:pPr>
    </w:p>
    <w:p w:rsidR="000147FE" w:rsidRDefault="000147FE" w:rsidP="003373B9">
      <w:pPr>
        <w:jc w:val="both"/>
      </w:pPr>
      <w:r>
        <w:t>If fire or smoke is present in the facility, evaluate the situation, determine the severity, categorize the fire as major or minor and take the appropriate action as defined in this section. Call 0120-2402161, 4000200 as soon as possible if the situation warrants it.</w:t>
      </w:r>
    </w:p>
    <w:p w:rsidR="000147FE" w:rsidRDefault="000147FE" w:rsidP="000147FE">
      <w:r>
        <w:t xml:space="preserve">  </w:t>
      </w:r>
    </w:p>
    <w:p w:rsidR="000147FE" w:rsidRDefault="000147FE" w:rsidP="000147FE">
      <w:pPr>
        <w:numPr>
          <w:ilvl w:val="0"/>
          <w:numId w:val="39"/>
        </w:numPr>
        <w:suppressAutoHyphens w:val="0"/>
        <w:jc w:val="both"/>
      </w:pPr>
      <w:r>
        <w:t>Personnel are to attempt to extinguish minor fires (e.g., single hardware component or paper fires) using hand-held fire extinguishers located throughout the facility. Any other fire or smoke situation will be handled by qualified building personnel until the local fire department arrives.</w:t>
      </w:r>
    </w:p>
    <w:p w:rsidR="000147FE" w:rsidRDefault="000147FE" w:rsidP="000147FE">
      <w:pPr>
        <w:numPr>
          <w:ilvl w:val="0"/>
          <w:numId w:val="39"/>
        </w:numPr>
        <w:suppressAutoHyphens w:val="0"/>
        <w:jc w:val="both"/>
      </w:pPr>
      <w:r>
        <w:t>In the event of a major fire, 0120-2402161, 4000200 and immediately evacuate the area.</w:t>
      </w:r>
    </w:p>
    <w:p w:rsidR="000147FE" w:rsidRDefault="000147FE" w:rsidP="000147FE">
      <w:pPr>
        <w:numPr>
          <w:ilvl w:val="0"/>
          <w:numId w:val="41"/>
        </w:numPr>
        <w:suppressAutoHyphens w:val="0"/>
        <w:jc w:val="both"/>
      </w:pPr>
      <w:r>
        <w:t>In the event of any emergency situation, system security, site security and personal safety are the major concerns. If possible, the operations supervisor should remain present at the facility until the fire department has arrived.</w:t>
      </w:r>
    </w:p>
    <w:p w:rsidR="000147FE" w:rsidRPr="008F227B" w:rsidRDefault="000147FE" w:rsidP="000147FE">
      <w:pPr>
        <w:numPr>
          <w:ilvl w:val="0"/>
          <w:numId w:val="41"/>
        </w:numPr>
        <w:tabs>
          <w:tab w:val="left" w:pos="0"/>
          <w:tab w:val="left" w:pos="7365"/>
        </w:tabs>
        <w:suppressAutoHyphens w:val="0"/>
        <w:ind w:right="360"/>
        <w:jc w:val="both"/>
      </w:pPr>
      <w:r>
        <w:t>In the event of a major catastrophe affecting the facility, immediately notify all members of BCP committee.</w:t>
      </w:r>
    </w:p>
    <w:p w:rsidR="000147FE" w:rsidRDefault="000147FE" w:rsidP="000147FE">
      <w:pPr>
        <w:tabs>
          <w:tab w:val="left" w:pos="0"/>
          <w:tab w:val="left" w:pos="7365"/>
        </w:tabs>
        <w:ind w:left="360" w:right="360"/>
        <w:jc w:val="both"/>
      </w:pPr>
    </w:p>
    <w:p w:rsidR="000147FE" w:rsidRDefault="000147FE" w:rsidP="000147FE">
      <w:pPr>
        <w:tabs>
          <w:tab w:val="left" w:pos="0"/>
          <w:tab w:val="left" w:pos="7365"/>
        </w:tabs>
        <w:ind w:left="360" w:right="360"/>
        <w:jc w:val="both"/>
      </w:pPr>
      <w:r>
        <w:t>[It is BCP teams’ responsibility to facilitate the training of associates in fire fighting &amp; conduct mock drills as per building evacuation plan.]</w:t>
      </w:r>
    </w:p>
    <w:p w:rsidR="000147FE" w:rsidRDefault="000147FE" w:rsidP="000147FE">
      <w:pPr>
        <w:tabs>
          <w:tab w:val="left" w:pos="0"/>
          <w:tab w:val="left" w:pos="7365"/>
        </w:tabs>
        <w:ind w:left="360" w:right="360"/>
      </w:pPr>
    </w:p>
    <w:p w:rsidR="000147FE" w:rsidRDefault="000147FE" w:rsidP="000147FE">
      <w:pPr>
        <w:tabs>
          <w:tab w:val="left" w:pos="0"/>
          <w:tab w:val="left" w:pos="7365"/>
        </w:tabs>
        <w:ind w:right="360"/>
        <w:rPr>
          <w:sz w:val="20"/>
        </w:rPr>
      </w:pPr>
      <w:r>
        <w:rPr>
          <w:b/>
        </w:rPr>
        <w:t xml:space="preserve">BCP Committee Contacts: </w:t>
      </w:r>
      <w:r w:rsidRPr="00CF1589">
        <w:rPr>
          <w:sz w:val="20"/>
        </w:rPr>
        <w:t>Manish Gupta 9717698051, Barsha Chakraborty 9711985871, Ankur Kashyap</w:t>
      </w:r>
      <w:r w:rsidR="00AE4694">
        <w:rPr>
          <w:sz w:val="20"/>
        </w:rPr>
        <w:t xml:space="preserve"> </w:t>
      </w:r>
      <w:r w:rsidRPr="00CF1589">
        <w:rPr>
          <w:sz w:val="20"/>
        </w:rPr>
        <w:t xml:space="preserve"> 9717765849, Debasis Pati 9811686063, Anuradha Jain 9899777509</w:t>
      </w:r>
    </w:p>
    <w:p w:rsidR="00AE4694" w:rsidRDefault="00AE4694" w:rsidP="000147FE">
      <w:pPr>
        <w:tabs>
          <w:tab w:val="left" w:pos="0"/>
          <w:tab w:val="left" w:pos="7365"/>
        </w:tabs>
        <w:ind w:right="360"/>
      </w:pPr>
    </w:p>
    <w:tbl>
      <w:tblPr>
        <w:tblW w:w="0" w:type="auto"/>
        <w:tblInd w:w="108" w:type="dxa"/>
        <w:tblLayout w:type="fixed"/>
        <w:tblLook w:val="0000"/>
      </w:tblPr>
      <w:tblGrid>
        <w:gridCol w:w="2520"/>
        <w:gridCol w:w="1008"/>
        <w:gridCol w:w="5904"/>
        <w:gridCol w:w="18"/>
      </w:tblGrid>
      <w:tr w:rsidR="000147FE" w:rsidRPr="00CF1589" w:rsidTr="000147FE">
        <w:trPr>
          <w:cantSplit/>
        </w:trPr>
        <w:tc>
          <w:tcPr>
            <w:tcW w:w="2520" w:type="dxa"/>
          </w:tcPr>
          <w:p w:rsidR="000147FE" w:rsidRPr="00CF1589" w:rsidRDefault="000147FE" w:rsidP="00152490">
            <w:pPr>
              <w:rPr>
                <w:b/>
                <w:sz w:val="20"/>
              </w:rPr>
            </w:pPr>
          </w:p>
        </w:tc>
        <w:tc>
          <w:tcPr>
            <w:tcW w:w="1008" w:type="dxa"/>
            <w:tcBorders>
              <w:top w:val="single" w:sz="12" w:space="0" w:color="auto"/>
              <w:left w:val="single" w:sz="6" w:space="0" w:color="auto"/>
              <w:bottom w:val="single" w:sz="12" w:space="0" w:color="auto"/>
              <w:right w:val="single" w:sz="6" w:space="0" w:color="auto"/>
            </w:tcBorders>
          </w:tcPr>
          <w:p w:rsidR="000147FE" w:rsidRPr="00CF1589" w:rsidRDefault="000147FE" w:rsidP="00152490">
            <w:pPr>
              <w:jc w:val="center"/>
              <w:rPr>
                <w:b/>
                <w:sz w:val="20"/>
              </w:rPr>
            </w:pPr>
            <w:r w:rsidRPr="00CF1589">
              <w:rPr>
                <w:b/>
                <w:sz w:val="20"/>
              </w:rPr>
              <w:t>STEP</w:t>
            </w:r>
          </w:p>
        </w:tc>
        <w:tc>
          <w:tcPr>
            <w:tcW w:w="5922" w:type="dxa"/>
            <w:gridSpan w:val="2"/>
            <w:tcBorders>
              <w:top w:val="single" w:sz="12" w:space="0" w:color="auto"/>
              <w:left w:val="single" w:sz="6" w:space="0" w:color="auto"/>
              <w:bottom w:val="single" w:sz="12" w:space="0" w:color="auto"/>
              <w:right w:val="single" w:sz="12" w:space="0" w:color="auto"/>
            </w:tcBorders>
          </w:tcPr>
          <w:p w:rsidR="000147FE" w:rsidRPr="00CF1589" w:rsidRDefault="000147FE" w:rsidP="00152490">
            <w:pPr>
              <w:tabs>
                <w:tab w:val="left" w:pos="540"/>
                <w:tab w:val="center" w:pos="3960"/>
              </w:tabs>
              <w:jc w:val="center"/>
              <w:rPr>
                <w:b/>
                <w:sz w:val="20"/>
              </w:rPr>
            </w:pPr>
            <w:r w:rsidRPr="00CF1589">
              <w:rPr>
                <w:b/>
                <w:sz w:val="20"/>
              </w:rPr>
              <w:t>ACTION</w:t>
            </w:r>
            <w:r>
              <w:rPr>
                <w:b/>
                <w:sz w:val="20"/>
              </w:rPr>
              <w:t xml:space="preserve"> OWNER PM</w:t>
            </w:r>
          </w:p>
        </w:tc>
      </w:tr>
      <w:tr w:rsidR="000147FE" w:rsidRPr="00CF1589" w:rsidTr="000147FE">
        <w:trPr>
          <w:cantSplit/>
        </w:trPr>
        <w:tc>
          <w:tcPr>
            <w:tcW w:w="2520" w:type="dxa"/>
          </w:tcPr>
          <w:p w:rsidR="000147FE" w:rsidRPr="00CF1589" w:rsidRDefault="000147FE" w:rsidP="00152490">
            <w:pPr>
              <w:spacing w:before="120"/>
              <w:jc w:val="center"/>
              <w:rPr>
                <w:b/>
                <w:sz w:val="20"/>
              </w:rPr>
            </w:pPr>
          </w:p>
        </w:tc>
        <w:tc>
          <w:tcPr>
            <w:tcW w:w="1008" w:type="dxa"/>
            <w:tcBorders>
              <w:left w:val="single" w:sz="6" w:space="0" w:color="auto"/>
              <w:bottom w:val="single" w:sz="6" w:space="0" w:color="auto"/>
              <w:right w:val="single" w:sz="6" w:space="0" w:color="auto"/>
            </w:tcBorders>
          </w:tcPr>
          <w:p w:rsidR="000147FE" w:rsidRPr="00CF1589" w:rsidRDefault="000147FE" w:rsidP="00152490">
            <w:pPr>
              <w:spacing w:before="120"/>
              <w:jc w:val="center"/>
              <w:rPr>
                <w:b/>
                <w:sz w:val="20"/>
              </w:rPr>
            </w:pPr>
            <w:r w:rsidRPr="00CF1589">
              <w:rPr>
                <w:b/>
                <w:sz w:val="20"/>
              </w:rPr>
              <w:t>1</w:t>
            </w:r>
          </w:p>
        </w:tc>
        <w:tc>
          <w:tcPr>
            <w:tcW w:w="5922" w:type="dxa"/>
            <w:gridSpan w:val="2"/>
            <w:tcBorders>
              <w:left w:val="single" w:sz="6" w:space="0" w:color="auto"/>
              <w:bottom w:val="single" w:sz="6" w:space="0" w:color="auto"/>
              <w:right w:val="single" w:sz="12" w:space="0" w:color="auto"/>
            </w:tcBorders>
          </w:tcPr>
          <w:p w:rsidR="000147FE" w:rsidRPr="00CF1589" w:rsidRDefault="000147FE" w:rsidP="00152490">
            <w:pPr>
              <w:tabs>
                <w:tab w:val="left" w:pos="540"/>
                <w:tab w:val="center" w:pos="3960"/>
              </w:tabs>
              <w:rPr>
                <w:sz w:val="20"/>
              </w:rPr>
            </w:pPr>
            <w:r w:rsidRPr="00CF1589">
              <w:rPr>
                <w:sz w:val="20"/>
              </w:rPr>
              <w:t xml:space="preserve">Dial </w:t>
            </w:r>
            <w:r w:rsidRPr="00846C2E">
              <w:rPr>
                <w:sz w:val="20"/>
              </w:rPr>
              <w:t>0120-2402161</w:t>
            </w:r>
            <w:r>
              <w:rPr>
                <w:sz w:val="20"/>
              </w:rPr>
              <w:t xml:space="preserve"> to contact the admin </w:t>
            </w:r>
            <w:r w:rsidRPr="00CF1589">
              <w:rPr>
                <w:sz w:val="20"/>
              </w:rPr>
              <w:t>department.</w:t>
            </w:r>
          </w:p>
        </w:tc>
      </w:tr>
      <w:tr w:rsidR="000147FE" w:rsidRPr="00CF1589" w:rsidTr="000147FE">
        <w:trPr>
          <w:cantSplit/>
        </w:trPr>
        <w:tc>
          <w:tcPr>
            <w:tcW w:w="2520" w:type="dxa"/>
          </w:tcPr>
          <w:p w:rsidR="000147FE" w:rsidRPr="00CF1589" w:rsidRDefault="000147FE" w:rsidP="00152490">
            <w:pPr>
              <w:spacing w:before="120"/>
              <w:jc w:val="center"/>
              <w:rPr>
                <w:b/>
                <w:sz w:val="20"/>
              </w:rPr>
            </w:pPr>
          </w:p>
        </w:tc>
        <w:tc>
          <w:tcPr>
            <w:tcW w:w="1008" w:type="dxa"/>
            <w:tcBorders>
              <w:left w:val="single" w:sz="6" w:space="0" w:color="auto"/>
              <w:bottom w:val="single" w:sz="6" w:space="0" w:color="auto"/>
              <w:right w:val="single" w:sz="6" w:space="0" w:color="auto"/>
            </w:tcBorders>
          </w:tcPr>
          <w:p w:rsidR="000147FE" w:rsidRPr="00CF1589" w:rsidRDefault="000147FE" w:rsidP="00152490">
            <w:pPr>
              <w:spacing w:before="120"/>
              <w:jc w:val="center"/>
              <w:rPr>
                <w:b/>
                <w:sz w:val="20"/>
              </w:rPr>
            </w:pPr>
            <w:r w:rsidRPr="00CF1589">
              <w:rPr>
                <w:b/>
                <w:sz w:val="20"/>
              </w:rPr>
              <w:t>2</w:t>
            </w:r>
          </w:p>
        </w:tc>
        <w:tc>
          <w:tcPr>
            <w:tcW w:w="5922" w:type="dxa"/>
            <w:gridSpan w:val="2"/>
            <w:tcBorders>
              <w:left w:val="single" w:sz="6" w:space="0" w:color="auto"/>
              <w:bottom w:val="single" w:sz="6" w:space="0" w:color="auto"/>
              <w:right w:val="single" w:sz="12" w:space="0" w:color="auto"/>
            </w:tcBorders>
          </w:tcPr>
          <w:p w:rsidR="000147FE" w:rsidRPr="00CF1589" w:rsidRDefault="000147FE" w:rsidP="00152490">
            <w:pPr>
              <w:tabs>
                <w:tab w:val="left" w:pos="540"/>
                <w:tab w:val="center" w:pos="3960"/>
              </w:tabs>
              <w:rPr>
                <w:sz w:val="20"/>
              </w:rPr>
            </w:pPr>
            <w:r w:rsidRPr="00CF1589">
              <w:rPr>
                <w:sz w:val="20"/>
              </w:rPr>
              <w:t>Immediately notify all other personnel in the facility of the situation and evacuate the area.</w:t>
            </w:r>
          </w:p>
        </w:tc>
      </w:tr>
      <w:tr w:rsidR="000147FE" w:rsidRPr="00CF1589" w:rsidTr="000147FE">
        <w:trPr>
          <w:cantSplit/>
        </w:trPr>
        <w:tc>
          <w:tcPr>
            <w:tcW w:w="2520" w:type="dxa"/>
          </w:tcPr>
          <w:p w:rsidR="000147FE" w:rsidRPr="00CF1589" w:rsidRDefault="000147FE" w:rsidP="00152490">
            <w:pPr>
              <w:spacing w:before="120"/>
              <w:ind w:left="720" w:hanging="720"/>
              <w:jc w:val="center"/>
              <w:rPr>
                <w:b/>
                <w:sz w:val="20"/>
              </w:rPr>
            </w:pPr>
          </w:p>
        </w:tc>
        <w:tc>
          <w:tcPr>
            <w:tcW w:w="1008" w:type="dxa"/>
            <w:tcBorders>
              <w:top w:val="single" w:sz="6" w:space="0" w:color="auto"/>
              <w:left w:val="single" w:sz="6" w:space="0" w:color="auto"/>
              <w:bottom w:val="single" w:sz="6" w:space="0" w:color="auto"/>
              <w:right w:val="single" w:sz="6" w:space="0" w:color="auto"/>
            </w:tcBorders>
          </w:tcPr>
          <w:p w:rsidR="000147FE" w:rsidRPr="00CF1589" w:rsidRDefault="000147FE" w:rsidP="00152490">
            <w:pPr>
              <w:spacing w:before="120"/>
              <w:ind w:left="720" w:hanging="720"/>
              <w:jc w:val="center"/>
              <w:rPr>
                <w:b/>
                <w:sz w:val="20"/>
              </w:rPr>
            </w:pPr>
            <w:r w:rsidRPr="00CF1589">
              <w:rPr>
                <w:b/>
                <w:sz w:val="20"/>
              </w:rPr>
              <w:t>3</w:t>
            </w:r>
          </w:p>
        </w:tc>
        <w:tc>
          <w:tcPr>
            <w:tcW w:w="5922" w:type="dxa"/>
            <w:gridSpan w:val="2"/>
            <w:tcBorders>
              <w:top w:val="single" w:sz="6" w:space="0" w:color="auto"/>
              <w:left w:val="single" w:sz="6" w:space="0" w:color="auto"/>
              <w:bottom w:val="single" w:sz="6" w:space="0" w:color="auto"/>
              <w:right w:val="single" w:sz="12" w:space="0" w:color="auto"/>
            </w:tcBorders>
          </w:tcPr>
          <w:p w:rsidR="000147FE" w:rsidRPr="00CF1589" w:rsidRDefault="000147FE" w:rsidP="00152490">
            <w:pPr>
              <w:tabs>
                <w:tab w:val="left" w:pos="360"/>
                <w:tab w:val="left" w:pos="2160"/>
                <w:tab w:val="center" w:pos="3960"/>
              </w:tabs>
              <w:spacing w:before="120"/>
              <w:rPr>
                <w:sz w:val="20"/>
              </w:rPr>
            </w:pPr>
            <w:r w:rsidRPr="00CF1589">
              <w:rPr>
                <w:sz w:val="20"/>
              </w:rPr>
              <w:t xml:space="preserve">Alert </w:t>
            </w:r>
            <w:r>
              <w:rPr>
                <w:sz w:val="20"/>
              </w:rPr>
              <w:t>BCP committee personnel on the contact numbers given.</w:t>
            </w:r>
          </w:p>
          <w:p w:rsidR="000147FE" w:rsidRPr="00CF1589" w:rsidRDefault="000147FE" w:rsidP="00152490">
            <w:pPr>
              <w:tabs>
                <w:tab w:val="left" w:pos="360"/>
                <w:tab w:val="left" w:pos="2160"/>
                <w:tab w:val="center" w:pos="3960"/>
              </w:tabs>
              <w:rPr>
                <w:sz w:val="20"/>
              </w:rPr>
            </w:pPr>
            <w:r w:rsidRPr="00CF1589">
              <w:rPr>
                <w:sz w:val="20"/>
              </w:rPr>
              <w:t>Provide them with your name, extension where you can be reached, building and room number, and the nature of the emergency. Follow all instructions given.</w:t>
            </w:r>
          </w:p>
        </w:tc>
      </w:tr>
      <w:tr w:rsidR="000147FE" w:rsidRPr="00CF1589" w:rsidTr="000147FE">
        <w:trPr>
          <w:gridAfter w:val="1"/>
          <w:wAfter w:w="18" w:type="dxa"/>
          <w:cantSplit/>
        </w:trPr>
        <w:tc>
          <w:tcPr>
            <w:tcW w:w="2520" w:type="dxa"/>
          </w:tcPr>
          <w:p w:rsidR="000147FE" w:rsidRPr="00CF1589" w:rsidRDefault="000147FE" w:rsidP="00152490">
            <w:pPr>
              <w:rPr>
                <w:sz w:val="20"/>
              </w:rPr>
            </w:pPr>
          </w:p>
        </w:tc>
        <w:tc>
          <w:tcPr>
            <w:tcW w:w="1008" w:type="dxa"/>
            <w:tcBorders>
              <w:top w:val="single" w:sz="12" w:space="0" w:color="auto"/>
              <w:left w:val="single" w:sz="6" w:space="0" w:color="auto"/>
              <w:bottom w:val="single" w:sz="12" w:space="0" w:color="auto"/>
              <w:right w:val="single" w:sz="6" w:space="0" w:color="auto"/>
            </w:tcBorders>
          </w:tcPr>
          <w:p w:rsidR="000147FE" w:rsidRPr="00CF1589" w:rsidRDefault="000147FE" w:rsidP="00152490">
            <w:pPr>
              <w:spacing w:before="120"/>
              <w:jc w:val="center"/>
              <w:rPr>
                <w:b/>
                <w:sz w:val="20"/>
              </w:rPr>
            </w:pPr>
            <w:r w:rsidRPr="00CF1589">
              <w:rPr>
                <w:b/>
                <w:sz w:val="20"/>
              </w:rPr>
              <w:t>4</w:t>
            </w:r>
          </w:p>
        </w:tc>
        <w:tc>
          <w:tcPr>
            <w:tcW w:w="5904" w:type="dxa"/>
            <w:tcBorders>
              <w:top w:val="single" w:sz="12" w:space="0" w:color="auto"/>
              <w:left w:val="single" w:sz="6" w:space="0" w:color="auto"/>
              <w:bottom w:val="single" w:sz="12" w:space="0" w:color="auto"/>
              <w:right w:val="single" w:sz="12" w:space="0" w:color="auto"/>
            </w:tcBorders>
          </w:tcPr>
          <w:p w:rsidR="000147FE" w:rsidRPr="00CF1589" w:rsidRDefault="000147FE" w:rsidP="00152490">
            <w:pPr>
              <w:rPr>
                <w:sz w:val="20"/>
              </w:rPr>
            </w:pPr>
            <w:r>
              <w:rPr>
                <w:sz w:val="20"/>
              </w:rPr>
              <w:t>Alert the ERT</w:t>
            </w:r>
            <w:r w:rsidRPr="00CF1589">
              <w:rPr>
                <w:sz w:val="20"/>
              </w:rPr>
              <w:t>.</w:t>
            </w:r>
          </w:p>
          <w:p w:rsidR="000147FE" w:rsidRPr="00CF1589" w:rsidRDefault="000147FE" w:rsidP="00152490">
            <w:pPr>
              <w:spacing w:before="120" w:after="120"/>
              <w:rPr>
                <w:sz w:val="20"/>
              </w:rPr>
            </w:pPr>
            <w:r w:rsidRPr="00CF1589">
              <w:rPr>
                <w:i/>
                <w:sz w:val="20"/>
              </w:rPr>
              <w:t>Note:</w:t>
            </w:r>
            <w:r w:rsidRPr="00CF1589">
              <w:rPr>
                <w:i/>
                <w:sz w:val="20"/>
              </w:rPr>
              <w:tab/>
            </w:r>
            <w:r w:rsidRPr="00CF1589">
              <w:rPr>
                <w:sz w:val="20"/>
              </w:rPr>
              <w:t>During non-staffed hours, security personnel will notify the Senior Executive responsible for the location directly.</w:t>
            </w:r>
          </w:p>
        </w:tc>
      </w:tr>
      <w:tr w:rsidR="000147FE" w:rsidRPr="00CF1589" w:rsidTr="000147FE">
        <w:trPr>
          <w:gridAfter w:val="1"/>
          <w:wAfter w:w="18" w:type="dxa"/>
          <w:cantSplit/>
        </w:trPr>
        <w:tc>
          <w:tcPr>
            <w:tcW w:w="2520" w:type="dxa"/>
          </w:tcPr>
          <w:p w:rsidR="000147FE" w:rsidRPr="00CF1589" w:rsidRDefault="000147FE" w:rsidP="00152490">
            <w:pPr>
              <w:rPr>
                <w:b/>
                <w:sz w:val="20"/>
              </w:rPr>
            </w:pPr>
          </w:p>
        </w:tc>
        <w:tc>
          <w:tcPr>
            <w:tcW w:w="1008" w:type="dxa"/>
            <w:tcBorders>
              <w:top w:val="single" w:sz="12" w:space="0" w:color="auto"/>
              <w:left w:val="single" w:sz="6" w:space="0" w:color="auto"/>
              <w:bottom w:val="single" w:sz="12" w:space="0" w:color="auto"/>
              <w:right w:val="single" w:sz="6" w:space="0" w:color="auto"/>
            </w:tcBorders>
          </w:tcPr>
          <w:p w:rsidR="000147FE" w:rsidRPr="00CF1589" w:rsidRDefault="000147FE" w:rsidP="00152490">
            <w:pPr>
              <w:spacing w:before="120"/>
              <w:jc w:val="center"/>
              <w:rPr>
                <w:b/>
                <w:sz w:val="20"/>
              </w:rPr>
            </w:pPr>
            <w:r w:rsidRPr="00CF1589">
              <w:rPr>
                <w:b/>
                <w:sz w:val="20"/>
              </w:rPr>
              <w:t>5</w:t>
            </w:r>
          </w:p>
        </w:tc>
        <w:tc>
          <w:tcPr>
            <w:tcW w:w="5904" w:type="dxa"/>
            <w:tcBorders>
              <w:top w:val="single" w:sz="12" w:space="0" w:color="auto"/>
              <w:left w:val="single" w:sz="6" w:space="0" w:color="auto"/>
              <w:bottom w:val="single" w:sz="12" w:space="0" w:color="auto"/>
              <w:right w:val="single" w:sz="12" w:space="0" w:color="auto"/>
            </w:tcBorders>
          </w:tcPr>
          <w:p w:rsidR="000147FE" w:rsidRPr="00CF1589" w:rsidRDefault="000147FE" w:rsidP="00152490">
            <w:pPr>
              <w:rPr>
                <w:sz w:val="20"/>
              </w:rPr>
            </w:pPr>
            <w:r w:rsidRPr="00CF1589">
              <w:rPr>
                <w:sz w:val="20"/>
              </w:rPr>
              <w:t>Notify Building Security.</w:t>
            </w:r>
          </w:p>
          <w:p w:rsidR="000147FE" w:rsidRPr="00CF1589" w:rsidRDefault="000147FE" w:rsidP="00152490">
            <w:pPr>
              <w:tabs>
                <w:tab w:val="left" w:pos="540"/>
                <w:tab w:val="center" w:pos="3960"/>
              </w:tabs>
              <w:spacing w:after="120"/>
              <w:rPr>
                <w:b/>
                <w:sz w:val="20"/>
              </w:rPr>
            </w:pPr>
            <w:r w:rsidRPr="00CF1589">
              <w:rPr>
                <w:sz w:val="20"/>
              </w:rPr>
              <w:t>Local security personnel will establish security at the location and not allow access to the site unless notified by the Senior Executive or his/her designated representative.</w:t>
            </w:r>
          </w:p>
        </w:tc>
      </w:tr>
      <w:tr w:rsidR="000147FE" w:rsidRPr="00CF1589" w:rsidTr="000147FE">
        <w:trPr>
          <w:gridAfter w:val="1"/>
          <w:wAfter w:w="18" w:type="dxa"/>
          <w:cantSplit/>
        </w:trPr>
        <w:tc>
          <w:tcPr>
            <w:tcW w:w="2520" w:type="dxa"/>
          </w:tcPr>
          <w:p w:rsidR="000147FE" w:rsidRPr="00CF1589" w:rsidRDefault="000147FE" w:rsidP="00152490">
            <w:pPr>
              <w:rPr>
                <w:b/>
                <w:sz w:val="20"/>
              </w:rPr>
            </w:pPr>
          </w:p>
        </w:tc>
        <w:tc>
          <w:tcPr>
            <w:tcW w:w="1008" w:type="dxa"/>
            <w:tcBorders>
              <w:top w:val="single" w:sz="12" w:space="0" w:color="auto"/>
              <w:left w:val="single" w:sz="6" w:space="0" w:color="auto"/>
              <w:bottom w:val="single" w:sz="12" w:space="0" w:color="auto"/>
              <w:right w:val="single" w:sz="6" w:space="0" w:color="auto"/>
            </w:tcBorders>
          </w:tcPr>
          <w:p w:rsidR="000147FE" w:rsidRPr="00CF1589" w:rsidRDefault="000147FE" w:rsidP="00152490">
            <w:pPr>
              <w:spacing w:before="120"/>
              <w:jc w:val="center"/>
              <w:rPr>
                <w:b/>
                <w:sz w:val="20"/>
              </w:rPr>
            </w:pPr>
            <w:r w:rsidRPr="00CF1589">
              <w:rPr>
                <w:b/>
                <w:sz w:val="20"/>
              </w:rPr>
              <w:t>6</w:t>
            </w:r>
          </w:p>
        </w:tc>
        <w:tc>
          <w:tcPr>
            <w:tcW w:w="5904" w:type="dxa"/>
            <w:tcBorders>
              <w:top w:val="single" w:sz="12" w:space="0" w:color="auto"/>
              <w:left w:val="single" w:sz="6" w:space="0" w:color="auto"/>
              <w:bottom w:val="single" w:sz="12" w:space="0" w:color="auto"/>
              <w:right w:val="single" w:sz="12" w:space="0" w:color="auto"/>
            </w:tcBorders>
          </w:tcPr>
          <w:p w:rsidR="000147FE" w:rsidRPr="00CF1589" w:rsidRDefault="000147FE" w:rsidP="00152490">
            <w:pPr>
              <w:tabs>
                <w:tab w:val="left" w:pos="540"/>
                <w:tab w:val="center" w:pos="3960"/>
              </w:tabs>
              <w:spacing w:before="120" w:after="120"/>
              <w:rPr>
                <w:b/>
                <w:sz w:val="20"/>
              </w:rPr>
            </w:pPr>
            <w:r w:rsidRPr="00CF1589">
              <w:rPr>
                <w:sz w:val="20"/>
              </w:rPr>
              <w:t xml:space="preserve">Contact appropriate vendor personnel to aid in the decision regarding the protection of equipment if time and circumstance permit. </w:t>
            </w:r>
          </w:p>
        </w:tc>
      </w:tr>
      <w:tr w:rsidR="000147FE" w:rsidRPr="00CF1589" w:rsidTr="000147FE">
        <w:trPr>
          <w:gridAfter w:val="1"/>
          <w:wAfter w:w="18" w:type="dxa"/>
          <w:cantSplit/>
        </w:trPr>
        <w:tc>
          <w:tcPr>
            <w:tcW w:w="2520" w:type="dxa"/>
          </w:tcPr>
          <w:p w:rsidR="000147FE" w:rsidRPr="00CF1589" w:rsidRDefault="000147FE" w:rsidP="00152490">
            <w:pPr>
              <w:rPr>
                <w:b/>
                <w:sz w:val="20"/>
              </w:rPr>
            </w:pPr>
          </w:p>
        </w:tc>
        <w:tc>
          <w:tcPr>
            <w:tcW w:w="1008" w:type="dxa"/>
            <w:tcBorders>
              <w:top w:val="single" w:sz="12" w:space="0" w:color="auto"/>
              <w:left w:val="single" w:sz="6" w:space="0" w:color="auto"/>
              <w:bottom w:val="single" w:sz="12" w:space="0" w:color="auto"/>
              <w:right w:val="single" w:sz="6" w:space="0" w:color="auto"/>
            </w:tcBorders>
          </w:tcPr>
          <w:p w:rsidR="000147FE" w:rsidRPr="00CF1589" w:rsidRDefault="000147FE" w:rsidP="00152490">
            <w:pPr>
              <w:spacing w:before="120"/>
              <w:jc w:val="center"/>
              <w:rPr>
                <w:b/>
                <w:sz w:val="20"/>
              </w:rPr>
            </w:pPr>
            <w:r w:rsidRPr="00CF1589">
              <w:rPr>
                <w:b/>
                <w:sz w:val="20"/>
              </w:rPr>
              <w:t>7</w:t>
            </w:r>
          </w:p>
        </w:tc>
        <w:tc>
          <w:tcPr>
            <w:tcW w:w="5904" w:type="dxa"/>
            <w:tcBorders>
              <w:top w:val="single" w:sz="12" w:space="0" w:color="auto"/>
              <w:left w:val="single" w:sz="6" w:space="0" w:color="auto"/>
              <w:bottom w:val="single" w:sz="12" w:space="0" w:color="auto"/>
              <w:right w:val="single" w:sz="12" w:space="0" w:color="auto"/>
            </w:tcBorders>
          </w:tcPr>
          <w:p w:rsidR="000147FE" w:rsidRPr="00CF1589" w:rsidRDefault="000147FE" w:rsidP="00152490">
            <w:pPr>
              <w:tabs>
                <w:tab w:val="left" w:pos="540"/>
                <w:tab w:val="center" w:pos="3960"/>
              </w:tabs>
              <w:spacing w:before="120" w:after="120"/>
              <w:rPr>
                <w:b/>
                <w:sz w:val="20"/>
              </w:rPr>
            </w:pPr>
            <w:r w:rsidRPr="00CF1589">
              <w:rPr>
                <w:sz w:val="20"/>
              </w:rPr>
              <w:t xml:space="preserve">All personnel evacuating the facilities will meet at their assigned </w:t>
            </w:r>
            <w:r>
              <w:rPr>
                <w:sz w:val="20"/>
              </w:rPr>
              <w:t>supervisor</w:t>
            </w:r>
            <w:r w:rsidR="003373B9">
              <w:rPr>
                <w:sz w:val="20"/>
              </w:rPr>
              <w:t>/or person commanding</w:t>
            </w:r>
            <w:r>
              <w:rPr>
                <w:sz w:val="20"/>
              </w:rPr>
              <w:t xml:space="preserve"> </w:t>
            </w:r>
            <w:r w:rsidRPr="00CF1589">
              <w:rPr>
                <w:sz w:val="20"/>
              </w:rPr>
              <w:t>outside location (assembly point) and follow in</w:t>
            </w:r>
            <w:r w:rsidR="003373B9">
              <w:rPr>
                <w:sz w:val="20"/>
              </w:rPr>
              <w:t>structions given by the designated</w:t>
            </w:r>
            <w:r w:rsidRPr="00CF1589">
              <w:rPr>
                <w:sz w:val="20"/>
              </w:rPr>
              <w:t xml:space="preserve"> authority. </w:t>
            </w:r>
            <w:r w:rsidRPr="00CF1589">
              <w:rPr>
                <w:b/>
                <w:sz w:val="20"/>
              </w:rPr>
              <w:t>Under no circumstances may any personnel leave without the consent of supervision.</w:t>
            </w:r>
          </w:p>
        </w:tc>
      </w:tr>
    </w:tbl>
    <w:p w:rsidR="000147FE" w:rsidRPr="00CF1589" w:rsidRDefault="000147FE" w:rsidP="000147FE">
      <w:pPr>
        <w:pStyle w:val="Heading3"/>
        <w:numPr>
          <w:ilvl w:val="0"/>
          <w:numId w:val="0"/>
        </w:numPr>
        <w:rPr>
          <w:rFonts w:ascii="Times New Roman" w:hAnsi="Times New Roman" w:cs="Times New Roman"/>
          <w:u w:val="single"/>
        </w:rPr>
      </w:pPr>
      <w:r w:rsidRPr="00CF1589">
        <w:rPr>
          <w:rFonts w:ascii="Times New Roman" w:hAnsi="Times New Roman" w:cs="Times New Roman"/>
          <w:u w:val="single"/>
        </w:rPr>
        <w:lastRenderedPageBreak/>
        <w:t>In the event of a network services provider outage</w:t>
      </w:r>
    </w:p>
    <w:p w:rsidR="000147FE" w:rsidRDefault="000147FE" w:rsidP="000147FE">
      <w:pPr>
        <w:tabs>
          <w:tab w:val="left" w:pos="2520"/>
        </w:tabs>
        <w:ind w:left="2520" w:right="360" w:hanging="2520"/>
        <w:jc w:val="both"/>
      </w:pPr>
    </w:p>
    <w:p w:rsidR="000147FE" w:rsidRDefault="000147FE" w:rsidP="000147FE">
      <w:pPr>
        <w:tabs>
          <w:tab w:val="left" w:pos="-90"/>
        </w:tabs>
        <w:ind w:right="360"/>
        <w:jc w:val="both"/>
        <w:rPr>
          <w:b/>
        </w:rPr>
      </w:pPr>
      <w:r>
        <w:t>In the event of a network service provider outage to any location, the guidelines and procedures in this section are to be followed. Outage for more than one hour will make it a BCP situation.</w:t>
      </w:r>
      <w:r w:rsidRPr="00683436">
        <w:t xml:space="preserve"> </w:t>
      </w:r>
      <w:r>
        <w:t xml:space="preserve">Immediately notify </w:t>
      </w:r>
      <w:r w:rsidR="00AE4694">
        <w:rPr>
          <w:b/>
        </w:rPr>
        <w:t>Debasis Pati</w:t>
      </w:r>
      <w:r w:rsidRPr="003A24E5">
        <w:rPr>
          <w:b/>
        </w:rPr>
        <w:t xml:space="preserve"> B</w:t>
      </w:r>
      <w:r>
        <w:rPr>
          <w:b/>
        </w:rPr>
        <w:t>CP Committee Contact: 9811</w:t>
      </w:r>
      <w:r w:rsidR="00DC3D67">
        <w:rPr>
          <w:b/>
        </w:rPr>
        <w:t>686063</w:t>
      </w:r>
      <w:r>
        <w:rPr>
          <w:b/>
        </w:rPr>
        <w:t xml:space="preserve">/ Barsha Chakraborty 9811687845 / Ankur Kashyap </w:t>
      </w:r>
      <w:r w:rsidRPr="00AE66CB">
        <w:rPr>
          <w:b/>
        </w:rPr>
        <w:t>9717765849</w:t>
      </w:r>
      <w:r>
        <w:rPr>
          <w:b/>
        </w:rPr>
        <w:t>.</w:t>
      </w:r>
    </w:p>
    <w:p w:rsidR="000147FE" w:rsidRDefault="000147FE" w:rsidP="000147FE">
      <w:pPr>
        <w:tabs>
          <w:tab w:val="left" w:pos="-90"/>
        </w:tabs>
        <w:ind w:right="360"/>
        <w:jc w:val="both"/>
      </w:pPr>
    </w:p>
    <w:tbl>
      <w:tblPr>
        <w:tblW w:w="0" w:type="auto"/>
        <w:tblInd w:w="108" w:type="dxa"/>
        <w:tblLayout w:type="fixed"/>
        <w:tblLook w:val="0000"/>
      </w:tblPr>
      <w:tblGrid>
        <w:gridCol w:w="2520"/>
        <w:gridCol w:w="1008"/>
        <w:gridCol w:w="5904"/>
      </w:tblGrid>
      <w:tr w:rsidR="000147FE" w:rsidTr="00152490">
        <w:trPr>
          <w:cantSplit/>
        </w:trPr>
        <w:tc>
          <w:tcPr>
            <w:tcW w:w="2520" w:type="dxa"/>
          </w:tcPr>
          <w:p w:rsidR="000147FE" w:rsidRDefault="000147FE" w:rsidP="00152490">
            <w:pPr>
              <w:rPr>
                <w:b/>
              </w:rPr>
            </w:pPr>
            <w:r>
              <w:rPr>
                <w:sz w:val="22"/>
              </w:rPr>
              <w:tab/>
            </w:r>
          </w:p>
        </w:tc>
        <w:tc>
          <w:tcPr>
            <w:tcW w:w="1008" w:type="dxa"/>
            <w:tcBorders>
              <w:top w:val="single" w:sz="12" w:space="0" w:color="auto"/>
              <w:left w:val="single" w:sz="6" w:space="0" w:color="auto"/>
              <w:bottom w:val="single" w:sz="12" w:space="0" w:color="auto"/>
              <w:right w:val="single" w:sz="6" w:space="0" w:color="auto"/>
            </w:tcBorders>
          </w:tcPr>
          <w:p w:rsidR="000147FE" w:rsidRDefault="000147FE" w:rsidP="00152490">
            <w:pPr>
              <w:jc w:val="center"/>
              <w:rPr>
                <w:b/>
              </w:rPr>
            </w:pPr>
            <w:r>
              <w:rPr>
                <w:b/>
                <w:sz w:val="22"/>
              </w:rPr>
              <w:t>STEP</w:t>
            </w:r>
          </w:p>
        </w:tc>
        <w:tc>
          <w:tcPr>
            <w:tcW w:w="5904" w:type="dxa"/>
            <w:tcBorders>
              <w:top w:val="single" w:sz="12" w:space="0" w:color="auto"/>
              <w:left w:val="single" w:sz="6" w:space="0" w:color="auto"/>
              <w:bottom w:val="single" w:sz="12" w:space="0" w:color="auto"/>
              <w:right w:val="single" w:sz="12" w:space="0" w:color="auto"/>
            </w:tcBorders>
          </w:tcPr>
          <w:p w:rsidR="000147FE" w:rsidRDefault="000147FE" w:rsidP="00152490">
            <w:pPr>
              <w:tabs>
                <w:tab w:val="left" w:pos="540"/>
                <w:tab w:val="center" w:pos="3960"/>
              </w:tabs>
              <w:jc w:val="center"/>
              <w:rPr>
                <w:b/>
              </w:rPr>
            </w:pPr>
            <w:r>
              <w:rPr>
                <w:b/>
                <w:sz w:val="22"/>
              </w:rPr>
              <w:t>ACTION OWNER PM</w:t>
            </w:r>
          </w:p>
        </w:tc>
      </w:tr>
      <w:tr w:rsidR="000147FE" w:rsidTr="00152490">
        <w:trPr>
          <w:cantSplit/>
        </w:trPr>
        <w:tc>
          <w:tcPr>
            <w:tcW w:w="2520" w:type="dxa"/>
          </w:tcPr>
          <w:p w:rsidR="000147FE" w:rsidRDefault="000147FE" w:rsidP="00152490">
            <w:pPr>
              <w:spacing w:before="120"/>
              <w:jc w:val="center"/>
              <w:rPr>
                <w:b/>
              </w:rPr>
            </w:pPr>
          </w:p>
        </w:tc>
        <w:tc>
          <w:tcPr>
            <w:tcW w:w="1008" w:type="dxa"/>
            <w:tcBorders>
              <w:left w:val="single" w:sz="6" w:space="0" w:color="auto"/>
              <w:bottom w:val="single" w:sz="6" w:space="0" w:color="auto"/>
              <w:right w:val="single" w:sz="6" w:space="0" w:color="auto"/>
            </w:tcBorders>
          </w:tcPr>
          <w:p w:rsidR="000147FE" w:rsidRDefault="000147FE" w:rsidP="00152490">
            <w:pPr>
              <w:spacing w:before="120"/>
              <w:jc w:val="center"/>
            </w:pPr>
            <w:r>
              <w:rPr>
                <w:b/>
                <w:sz w:val="22"/>
              </w:rPr>
              <w:t>1</w:t>
            </w:r>
          </w:p>
        </w:tc>
        <w:tc>
          <w:tcPr>
            <w:tcW w:w="5904" w:type="dxa"/>
            <w:tcBorders>
              <w:left w:val="single" w:sz="6" w:space="0" w:color="auto"/>
              <w:bottom w:val="single" w:sz="6" w:space="0" w:color="auto"/>
              <w:right w:val="single" w:sz="12" w:space="0" w:color="auto"/>
            </w:tcBorders>
          </w:tcPr>
          <w:p w:rsidR="000147FE" w:rsidRDefault="000147FE" w:rsidP="00152490">
            <w:r>
              <w:t>Notify senior management of outage.</w:t>
            </w:r>
          </w:p>
          <w:p w:rsidR="000147FE" w:rsidRDefault="000147FE" w:rsidP="00152490">
            <w:pPr>
              <w:tabs>
                <w:tab w:val="left" w:pos="684"/>
                <w:tab w:val="center" w:pos="3960"/>
              </w:tabs>
              <w:spacing w:after="120"/>
              <w:ind w:left="684" w:hanging="684"/>
            </w:pPr>
            <w:r>
              <w:t>Determine cause of outage and timeframe for its recovery.</w:t>
            </w:r>
          </w:p>
        </w:tc>
      </w:tr>
      <w:tr w:rsidR="000147FE" w:rsidTr="00152490">
        <w:trPr>
          <w:cantSplit/>
        </w:trPr>
        <w:tc>
          <w:tcPr>
            <w:tcW w:w="2520" w:type="dxa"/>
          </w:tcPr>
          <w:p w:rsidR="000147FE" w:rsidRDefault="000147FE" w:rsidP="00152490">
            <w:pPr>
              <w:spacing w:before="120"/>
              <w:ind w:left="720" w:hanging="720"/>
              <w:jc w:val="center"/>
              <w:rPr>
                <w:b/>
              </w:rPr>
            </w:pPr>
          </w:p>
        </w:tc>
        <w:tc>
          <w:tcPr>
            <w:tcW w:w="1008" w:type="dxa"/>
            <w:tcBorders>
              <w:top w:val="single" w:sz="6" w:space="0" w:color="auto"/>
              <w:left w:val="single" w:sz="6" w:space="0" w:color="auto"/>
              <w:bottom w:val="single" w:sz="6" w:space="0" w:color="auto"/>
              <w:right w:val="single" w:sz="6" w:space="0" w:color="auto"/>
            </w:tcBorders>
          </w:tcPr>
          <w:p w:rsidR="000147FE" w:rsidRDefault="000147FE" w:rsidP="00152490">
            <w:pPr>
              <w:spacing w:before="120"/>
              <w:ind w:left="720" w:hanging="720"/>
              <w:jc w:val="center"/>
            </w:pPr>
            <w:r>
              <w:rPr>
                <w:b/>
                <w:sz w:val="22"/>
              </w:rPr>
              <w:t>2</w:t>
            </w:r>
          </w:p>
        </w:tc>
        <w:tc>
          <w:tcPr>
            <w:tcW w:w="5904" w:type="dxa"/>
            <w:tcBorders>
              <w:top w:val="single" w:sz="6" w:space="0" w:color="auto"/>
              <w:left w:val="single" w:sz="6" w:space="0" w:color="auto"/>
              <w:bottom w:val="single" w:sz="6" w:space="0" w:color="auto"/>
              <w:right w:val="single" w:sz="12" w:space="0" w:color="auto"/>
            </w:tcBorders>
          </w:tcPr>
          <w:p w:rsidR="000147FE" w:rsidRDefault="000147FE" w:rsidP="00152490">
            <w:r>
              <w:t>If outage will be greater than one hour, route all calls via alternate services.</w:t>
            </w:r>
          </w:p>
          <w:p w:rsidR="000147FE" w:rsidRDefault="000147FE" w:rsidP="00152490">
            <w:pPr>
              <w:tabs>
                <w:tab w:val="left" w:pos="540"/>
                <w:tab w:val="center" w:pos="3960"/>
              </w:tabs>
              <w:spacing w:before="120" w:after="120"/>
            </w:pPr>
            <w:r>
              <w:t>If it is a major outage and all carriers are down and downtime will be greater than 12 hours, deploy satellite phones, if available.</w:t>
            </w:r>
          </w:p>
        </w:tc>
      </w:tr>
    </w:tbl>
    <w:p w:rsidR="000147FE" w:rsidRDefault="000147FE" w:rsidP="000147FE">
      <w:pPr>
        <w:tabs>
          <w:tab w:val="left" w:pos="-90"/>
        </w:tabs>
        <w:ind w:right="360"/>
        <w:jc w:val="both"/>
      </w:pPr>
    </w:p>
    <w:p w:rsidR="000147FE" w:rsidRDefault="000147FE" w:rsidP="000147FE">
      <w:pPr>
        <w:pStyle w:val="Heading3"/>
        <w:numPr>
          <w:ilvl w:val="0"/>
          <w:numId w:val="0"/>
        </w:numPr>
        <w:rPr>
          <w:rFonts w:ascii="Times New Roman" w:hAnsi="Times New Roman" w:cs="Times New Roman"/>
          <w:u w:val="single"/>
        </w:rPr>
      </w:pPr>
      <w:r w:rsidRPr="00AE66CB">
        <w:rPr>
          <w:rFonts w:ascii="Times New Roman" w:hAnsi="Times New Roman" w:cs="Times New Roman"/>
          <w:u w:val="single"/>
        </w:rPr>
        <w:t xml:space="preserve">In the event </w:t>
      </w:r>
      <w:r>
        <w:rPr>
          <w:rFonts w:ascii="Times New Roman" w:hAnsi="Times New Roman" w:cs="Times New Roman"/>
          <w:u w:val="single"/>
        </w:rPr>
        <w:t>equivalent to</w:t>
      </w:r>
      <w:r w:rsidRPr="00AE66CB">
        <w:rPr>
          <w:rFonts w:ascii="Times New Roman" w:hAnsi="Times New Roman" w:cs="Times New Roman"/>
          <w:u w:val="single"/>
        </w:rPr>
        <w:t xml:space="preserve"> a flood or </w:t>
      </w:r>
      <w:r>
        <w:rPr>
          <w:rFonts w:ascii="Times New Roman" w:hAnsi="Times New Roman" w:cs="Times New Roman"/>
          <w:u w:val="single"/>
        </w:rPr>
        <w:t xml:space="preserve">damage due to </w:t>
      </w:r>
      <w:r w:rsidRPr="00AE66CB">
        <w:rPr>
          <w:rFonts w:ascii="Times New Roman" w:hAnsi="Times New Roman" w:cs="Times New Roman"/>
          <w:u w:val="single"/>
        </w:rPr>
        <w:t>wate</w:t>
      </w:r>
      <w:r>
        <w:rPr>
          <w:rFonts w:ascii="Times New Roman" w:hAnsi="Times New Roman" w:cs="Times New Roman"/>
          <w:u w:val="single"/>
        </w:rPr>
        <w:t>r deluge</w:t>
      </w:r>
    </w:p>
    <w:p w:rsidR="000147FE" w:rsidRPr="00AE66CB" w:rsidRDefault="000147FE" w:rsidP="000147FE"/>
    <w:p w:rsidR="000147FE" w:rsidRDefault="000147FE" w:rsidP="000147FE">
      <w:pPr>
        <w:pStyle w:val="BodyText"/>
        <w:spacing w:after="0"/>
        <w:ind w:right="360"/>
        <w:rPr>
          <w:rFonts w:ascii="Times New Roman" w:hAnsi="Times New Roman"/>
        </w:rPr>
      </w:pPr>
      <w:r w:rsidRPr="00B86CEB">
        <w:rPr>
          <w:rFonts w:ascii="Times New Roman" w:hAnsi="Times New Roman"/>
        </w:rPr>
        <w:t xml:space="preserve">In the event of a flood or broken water pipe </w:t>
      </w:r>
      <w:r>
        <w:rPr>
          <w:rFonts w:ascii="Times New Roman" w:hAnsi="Times New Roman"/>
        </w:rPr>
        <w:t xml:space="preserve">/ equipment </w:t>
      </w:r>
      <w:r w:rsidRPr="00B86CEB">
        <w:rPr>
          <w:rFonts w:ascii="Times New Roman" w:hAnsi="Times New Roman"/>
        </w:rPr>
        <w:t xml:space="preserve">within any computing facilities, the guidelines and procedures in </w:t>
      </w:r>
      <w:r>
        <w:rPr>
          <w:rFonts w:ascii="Times New Roman" w:hAnsi="Times New Roman"/>
        </w:rPr>
        <w:t>this section are to be followed after assessing the extent of potential damage it can cause.</w:t>
      </w:r>
    </w:p>
    <w:p w:rsidR="000147FE" w:rsidRDefault="000147FE" w:rsidP="000147FE">
      <w:pPr>
        <w:pStyle w:val="BodyText"/>
        <w:spacing w:after="0"/>
        <w:ind w:right="360"/>
        <w:rPr>
          <w:rFonts w:ascii="Times New Roman" w:hAnsi="Times New Roman"/>
        </w:rPr>
      </w:pPr>
    </w:p>
    <w:tbl>
      <w:tblPr>
        <w:tblW w:w="0" w:type="auto"/>
        <w:tblInd w:w="108" w:type="dxa"/>
        <w:tblLayout w:type="fixed"/>
        <w:tblLook w:val="0000"/>
      </w:tblPr>
      <w:tblGrid>
        <w:gridCol w:w="1036"/>
        <w:gridCol w:w="1008"/>
        <w:gridCol w:w="7424"/>
      </w:tblGrid>
      <w:tr w:rsidR="000147FE" w:rsidTr="00152490">
        <w:trPr>
          <w:cantSplit/>
        </w:trPr>
        <w:tc>
          <w:tcPr>
            <w:tcW w:w="1036" w:type="dxa"/>
          </w:tcPr>
          <w:p w:rsidR="000147FE" w:rsidRDefault="000147FE" w:rsidP="00152490">
            <w:r>
              <w:rPr>
                <w:sz w:val="22"/>
              </w:rPr>
              <w:tab/>
            </w:r>
          </w:p>
          <w:p w:rsidR="000147FE" w:rsidRDefault="000147FE" w:rsidP="00152490">
            <w:pPr>
              <w:rPr>
                <w:b/>
              </w:rPr>
            </w:pPr>
          </w:p>
        </w:tc>
        <w:tc>
          <w:tcPr>
            <w:tcW w:w="1008" w:type="dxa"/>
            <w:tcBorders>
              <w:top w:val="single" w:sz="12" w:space="0" w:color="auto"/>
              <w:left w:val="single" w:sz="6" w:space="0" w:color="auto"/>
              <w:right w:val="single" w:sz="6" w:space="0" w:color="auto"/>
            </w:tcBorders>
          </w:tcPr>
          <w:p w:rsidR="000147FE" w:rsidRDefault="000147FE" w:rsidP="00152490">
            <w:pPr>
              <w:jc w:val="center"/>
              <w:rPr>
                <w:b/>
              </w:rPr>
            </w:pPr>
            <w:r>
              <w:rPr>
                <w:b/>
                <w:sz w:val="22"/>
              </w:rPr>
              <w:t>STEP</w:t>
            </w:r>
          </w:p>
        </w:tc>
        <w:tc>
          <w:tcPr>
            <w:tcW w:w="7424" w:type="dxa"/>
            <w:tcBorders>
              <w:top w:val="single" w:sz="12" w:space="0" w:color="auto"/>
              <w:left w:val="single" w:sz="6" w:space="0" w:color="auto"/>
              <w:right w:val="single" w:sz="12" w:space="0" w:color="auto"/>
            </w:tcBorders>
          </w:tcPr>
          <w:p w:rsidR="000147FE" w:rsidRDefault="000147FE" w:rsidP="00152490">
            <w:pPr>
              <w:tabs>
                <w:tab w:val="left" w:pos="540"/>
                <w:tab w:val="center" w:pos="3960"/>
              </w:tabs>
              <w:jc w:val="center"/>
              <w:rPr>
                <w:b/>
              </w:rPr>
            </w:pPr>
            <w:r>
              <w:rPr>
                <w:b/>
                <w:sz w:val="22"/>
              </w:rPr>
              <w:t>ACTION</w:t>
            </w:r>
          </w:p>
        </w:tc>
      </w:tr>
      <w:tr w:rsidR="000147FE" w:rsidTr="00152490">
        <w:trPr>
          <w:cantSplit/>
        </w:trPr>
        <w:tc>
          <w:tcPr>
            <w:tcW w:w="1036" w:type="dxa"/>
          </w:tcPr>
          <w:p w:rsidR="000147FE" w:rsidRDefault="000147FE" w:rsidP="00152490">
            <w:pPr>
              <w:rPr>
                <w:b/>
              </w:rPr>
            </w:pPr>
          </w:p>
        </w:tc>
        <w:tc>
          <w:tcPr>
            <w:tcW w:w="1008" w:type="dxa"/>
            <w:tcBorders>
              <w:top w:val="single" w:sz="12" w:space="0" w:color="auto"/>
              <w:left w:val="single" w:sz="6" w:space="0" w:color="auto"/>
              <w:bottom w:val="single" w:sz="12" w:space="0" w:color="auto"/>
              <w:right w:val="single" w:sz="6" w:space="0" w:color="auto"/>
            </w:tcBorders>
          </w:tcPr>
          <w:p w:rsidR="000147FE" w:rsidRDefault="000147FE" w:rsidP="00152490">
            <w:pPr>
              <w:spacing w:before="120"/>
              <w:jc w:val="center"/>
            </w:pPr>
            <w:r>
              <w:rPr>
                <w:b/>
                <w:sz w:val="22"/>
              </w:rPr>
              <w:t>1</w:t>
            </w:r>
          </w:p>
        </w:tc>
        <w:tc>
          <w:tcPr>
            <w:tcW w:w="7424" w:type="dxa"/>
            <w:tcBorders>
              <w:top w:val="single" w:sz="12" w:space="0" w:color="auto"/>
              <w:left w:val="single" w:sz="6" w:space="0" w:color="auto"/>
              <w:bottom w:val="single" w:sz="12" w:space="0" w:color="auto"/>
              <w:right w:val="single" w:sz="12" w:space="0" w:color="auto"/>
            </w:tcBorders>
          </w:tcPr>
          <w:p w:rsidR="000147FE" w:rsidRDefault="000147FE" w:rsidP="00152490">
            <w:pPr>
              <w:tabs>
                <w:tab w:val="left" w:pos="0"/>
                <w:tab w:val="center" w:pos="3960"/>
              </w:tabs>
              <w:spacing w:after="120"/>
            </w:pPr>
            <w:r>
              <w:t xml:space="preserve">Assess the situation and determine if outside assistance is needed; if this is the case, dial </w:t>
            </w:r>
            <w:r w:rsidRPr="00846C2E">
              <w:t>0120-2402161</w:t>
            </w:r>
            <w:r>
              <w:t xml:space="preserve"> immediately.</w:t>
            </w:r>
          </w:p>
        </w:tc>
      </w:tr>
      <w:tr w:rsidR="000147FE" w:rsidTr="00152490">
        <w:trPr>
          <w:cantSplit/>
        </w:trPr>
        <w:tc>
          <w:tcPr>
            <w:tcW w:w="1036" w:type="dxa"/>
          </w:tcPr>
          <w:p w:rsidR="000147FE" w:rsidRDefault="000147FE" w:rsidP="00152490">
            <w:pPr>
              <w:rPr>
                <w:b/>
              </w:rPr>
            </w:pPr>
          </w:p>
        </w:tc>
        <w:tc>
          <w:tcPr>
            <w:tcW w:w="1008" w:type="dxa"/>
            <w:tcBorders>
              <w:top w:val="single" w:sz="12" w:space="0" w:color="auto"/>
              <w:left w:val="single" w:sz="6" w:space="0" w:color="auto"/>
              <w:bottom w:val="single" w:sz="12" w:space="0" w:color="auto"/>
              <w:right w:val="single" w:sz="6" w:space="0" w:color="auto"/>
            </w:tcBorders>
          </w:tcPr>
          <w:p w:rsidR="000147FE" w:rsidRPr="008C22ED" w:rsidRDefault="000147FE" w:rsidP="00152490">
            <w:pPr>
              <w:spacing w:before="120"/>
              <w:jc w:val="center"/>
              <w:rPr>
                <w:b/>
              </w:rPr>
            </w:pPr>
            <w:r w:rsidRPr="008C22ED">
              <w:rPr>
                <w:b/>
                <w:sz w:val="22"/>
              </w:rPr>
              <w:t>2</w:t>
            </w:r>
          </w:p>
        </w:tc>
        <w:tc>
          <w:tcPr>
            <w:tcW w:w="7424" w:type="dxa"/>
            <w:tcBorders>
              <w:top w:val="single" w:sz="12" w:space="0" w:color="auto"/>
              <w:left w:val="single" w:sz="6" w:space="0" w:color="auto"/>
              <w:bottom w:val="single" w:sz="12" w:space="0" w:color="auto"/>
              <w:right w:val="single" w:sz="12" w:space="0" w:color="auto"/>
            </w:tcBorders>
          </w:tcPr>
          <w:p w:rsidR="000147FE" w:rsidRDefault="000147FE" w:rsidP="00152490">
            <w:pPr>
              <w:tabs>
                <w:tab w:val="left" w:pos="0"/>
                <w:tab w:val="center" w:pos="3960"/>
              </w:tabs>
              <w:spacing w:after="120"/>
            </w:pPr>
            <w:r>
              <w:t>Immediately notify all other personnel in the facility of the situation and be prepared to cease operations accordingly.</w:t>
            </w:r>
          </w:p>
        </w:tc>
      </w:tr>
      <w:tr w:rsidR="000147FE" w:rsidTr="00152490">
        <w:trPr>
          <w:cantSplit/>
        </w:trPr>
        <w:tc>
          <w:tcPr>
            <w:tcW w:w="1036" w:type="dxa"/>
          </w:tcPr>
          <w:p w:rsidR="000147FE" w:rsidRDefault="000147FE" w:rsidP="00152490">
            <w:pPr>
              <w:rPr>
                <w:b/>
              </w:rPr>
            </w:pPr>
          </w:p>
        </w:tc>
        <w:tc>
          <w:tcPr>
            <w:tcW w:w="1008" w:type="dxa"/>
            <w:tcBorders>
              <w:top w:val="single" w:sz="12" w:space="0" w:color="auto"/>
              <w:left w:val="single" w:sz="6" w:space="0" w:color="auto"/>
              <w:bottom w:val="single" w:sz="12" w:space="0" w:color="auto"/>
              <w:right w:val="single" w:sz="6" w:space="0" w:color="auto"/>
            </w:tcBorders>
          </w:tcPr>
          <w:p w:rsidR="000147FE" w:rsidRDefault="000147FE" w:rsidP="00152490">
            <w:pPr>
              <w:spacing w:before="120"/>
              <w:jc w:val="center"/>
              <w:rPr>
                <w:b/>
              </w:rPr>
            </w:pPr>
            <w:r>
              <w:rPr>
                <w:b/>
                <w:sz w:val="22"/>
              </w:rPr>
              <w:t>3</w:t>
            </w:r>
          </w:p>
        </w:tc>
        <w:tc>
          <w:tcPr>
            <w:tcW w:w="7424" w:type="dxa"/>
            <w:tcBorders>
              <w:top w:val="single" w:sz="12" w:space="0" w:color="auto"/>
              <w:left w:val="single" w:sz="6" w:space="0" w:color="auto"/>
              <w:bottom w:val="single" w:sz="12" w:space="0" w:color="auto"/>
              <w:right w:val="single" w:sz="12" w:space="0" w:color="auto"/>
            </w:tcBorders>
          </w:tcPr>
          <w:p w:rsidR="000147FE" w:rsidRDefault="000147FE" w:rsidP="00152490">
            <w:pPr>
              <w:tabs>
                <w:tab w:val="left" w:pos="0"/>
                <w:tab w:val="center" w:pos="3960"/>
              </w:tabs>
              <w:spacing w:after="120"/>
            </w:pPr>
            <w:r>
              <w:t>Immediately notify all other personnel in the facility of the situation and be prepared to cease operations accordingly.</w:t>
            </w:r>
          </w:p>
        </w:tc>
      </w:tr>
      <w:tr w:rsidR="000147FE" w:rsidTr="00152490">
        <w:trPr>
          <w:cantSplit/>
        </w:trPr>
        <w:tc>
          <w:tcPr>
            <w:tcW w:w="1036" w:type="dxa"/>
          </w:tcPr>
          <w:p w:rsidR="000147FE" w:rsidRDefault="000147FE" w:rsidP="00152490">
            <w:pPr>
              <w:rPr>
                <w:b/>
              </w:rPr>
            </w:pPr>
          </w:p>
        </w:tc>
        <w:tc>
          <w:tcPr>
            <w:tcW w:w="1008" w:type="dxa"/>
            <w:tcBorders>
              <w:top w:val="single" w:sz="12" w:space="0" w:color="auto"/>
              <w:left w:val="single" w:sz="6" w:space="0" w:color="auto"/>
              <w:bottom w:val="single" w:sz="12" w:space="0" w:color="auto"/>
              <w:right w:val="single" w:sz="6" w:space="0" w:color="auto"/>
            </w:tcBorders>
          </w:tcPr>
          <w:p w:rsidR="000147FE" w:rsidRDefault="000147FE" w:rsidP="00152490">
            <w:pPr>
              <w:spacing w:before="120"/>
              <w:jc w:val="center"/>
              <w:rPr>
                <w:b/>
              </w:rPr>
            </w:pPr>
            <w:r>
              <w:rPr>
                <w:b/>
                <w:sz w:val="22"/>
              </w:rPr>
              <w:t>4</w:t>
            </w:r>
          </w:p>
        </w:tc>
        <w:tc>
          <w:tcPr>
            <w:tcW w:w="7424" w:type="dxa"/>
            <w:tcBorders>
              <w:top w:val="single" w:sz="12" w:space="0" w:color="auto"/>
              <w:left w:val="single" w:sz="6" w:space="0" w:color="auto"/>
              <w:bottom w:val="single" w:sz="12" w:space="0" w:color="auto"/>
              <w:right w:val="single" w:sz="12" w:space="0" w:color="auto"/>
            </w:tcBorders>
          </w:tcPr>
          <w:p w:rsidR="000147FE" w:rsidRDefault="000147FE" w:rsidP="00152490">
            <w:r>
              <w:t>Water detected below the raised floor may have different causes:</w:t>
            </w:r>
          </w:p>
          <w:p w:rsidR="000147FE" w:rsidRDefault="000147FE" w:rsidP="000147FE">
            <w:pPr>
              <w:numPr>
                <w:ilvl w:val="0"/>
                <w:numId w:val="42"/>
              </w:numPr>
              <w:suppressAutoHyphens w:val="0"/>
            </w:pPr>
            <w:r>
              <w:t>If water is slowly dripping from an air conditioning unit and not endangering equipment, contact repair personnel immediately.</w:t>
            </w:r>
          </w:p>
          <w:p w:rsidR="000147FE" w:rsidRDefault="000147FE" w:rsidP="00152490"/>
          <w:p w:rsidR="000147FE" w:rsidRDefault="000147FE" w:rsidP="000147FE">
            <w:pPr>
              <w:numPr>
                <w:ilvl w:val="0"/>
                <w:numId w:val="42"/>
              </w:numPr>
              <w:tabs>
                <w:tab w:val="left" w:pos="0"/>
                <w:tab w:val="left" w:pos="2304"/>
                <w:tab w:val="center" w:pos="3960"/>
              </w:tabs>
              <w:suppressAutoHyphens w:val="0"/>
              <w:spacing w:after="120"/>
            </w:pPr>
            <w:r>
              <w:t>If water is of a major quantity and flooding beneath the floor (water main break), immediately implement power-down procedures. While power-down procedures are in progress, evacuate the area and follow management’s</w:t>
            </w:r>
            <w:r w:rsidR="00B94370">
              <w:t xml:space="preserve"> (floor commander’s) </w:t>
            </w:r>
            <w:r>
              <w:t>instructions.</w:t>
            </w:r>
          </w:p>
        </w:tc>
      </w:tr>
    </w:tbl>
    <w:p w:rsidR="000147FE" w:rsidRPr="00B86CEB" w:rsidRDefault="000147FE" w:rsidP="000147FE">
      <w:pPr>
        <w:pStyle w:val="BodyText"/>
        <w:spacing w:after="0"/>
        <w:ind w:right="360"/>
        <w:rPr>
          <w:rFonts w:ascii="Times New Roman" w:hAnsi="Times New Roman"/>
        </w:rPr>
      </w:pPr>
    </w:p>
    <w:p w:rsidR="000147FE" w:rsidRDefault="000147FE" w:rsidP="000147FE">
      <w:pPr>
        <w:tabs>
          <w:tab w:val="left" w:pos="0"/>
          <w:tab w:val="left" w:pos="7365"/>
        </w:tabs>
        <w:ind w:left="360" w:right="360"/>
      </w:pPr>
    </w:p>
    <w:p w:rsidR="000147FE" w:rsidRDefault="000147FE" w:rsidP="000147FE">
      <w:pPr>
        <w:tabs>
          <w:tab w:val="left" w:pos="0"/>
          <w:tab w:val="left" w:pos="7365"/>
        </w:tabs>
        <w:ind w:left="360" w:right="360"/>
      </w:pPr>
    </w:p>
    <w:p w:rsidR="000147FE" w:rsidRPr="00DA6325" w:rsidRDefault="000147FE" w:rsidP="000147FE">
      <w:pPr>
        <w:pStyle w:val="Heading2"/>
        <w:numPr>
          <w:ilvl w:val="0"/>
          <w:numId w:val="0"/>
        </w:numPr>
        <w:rPr>
          <w:rFonts w:ascii="Times New Roman" w:hAnsi="Times New Roman"/>
          <w:i/>
        </w:rPr>
      </w:pPr>
      <w:bookmarkStart w:id="65" w:name="_Toc357565464"/>
      <w:bookmarkStart w:id="66" w:name="_Toc357569261"/>
      <w:bookmarkStart w:id="67" w:name="_Toc357902720"/>
      <w:bookmarkStart w:id="68" w:name="_Toc357905215"/>
      <w:bookmarkStart w:id="69" w:name="_Toc357929053"/>
      <w:bookmarkStart w:id="70" w:name="_Toc358178779"/>
      <w:bookmarkStart w:id="71" w:name="_Toc358182076"/>
      <w:bookmarkStart w:id="72" w:name="_Toc359214278"/>
      <w:bookmarkStart w:id="73" w:name="_Toc359214659"/>
      <w:bookmarkStart w:id="74" w:name="_Toc359221318"/>
      <w:bookmarkStart w:id="75" w:name="_Toc359387233"/>
      <w:bookmarkStart w:id="76" w:name="_Toc359387997"/>
      <w:bookmarkStart w:id="77" w:name="_Toc359395052"/>
      <w:bookmarkStart w:id="78" w:name="_Toc359395436"/>
      <w:bookmarkStart w:id="79" w:name="_Toc359396954"/>
      <w:bookmarkStart w:id="80" w:name="_Toc359722638"/>
      <w:bookmarkStart w:id="81" w:name="_Toc359832177"/>
      <w:bookmarkStart w:id="82" w:name="_Toc359899374"/>
      <w:bookmarkStart w:id="83" w:name="_Toc359900375"/>
      <w:r w:rsidRPr="00DA6325">
        <w:rPr>
          <w:rFonts w:ascii="Times New Roman" w:hAnsi="Times New Roman"/>
        </w:rPr>
        <w:lastRenderedPageBreak/>
        <w:t>BCP review and maintenance</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0147FE" w:rsidRDefault="000147FE" w:rsidP="000147FE"/>
    <w:p w:rsidR="000147FE" w:rsidRDefault="000147FE" w:rsidP="000147FE">
      <w:r>
        <w:t>This plan must be reviewed quarterly and exercised on half early basis. The test may be in the form of a table top or walk-through or simulation testing. Additionally, with the dynamic environment present within organization, it is important to review the listing of personnel and phone numbers contained within the plan regularly.</w:t>
      </w:r>
    </w:p>
    <w:p w:rsidR="000147FE" w:rsidRDefault="000147FE" w:rsidP="000147FE"/>
    <w:p w:rsidR="000147FE" w:rsidRDefault="000147FE" w:rsidP="000147FE">
      <w:r>
        <w:t>The hard-copy version of the plan will be stored in a common location where it can be viewed by site personnel, associates and the ERT. This document will be subjected to change management/version control.</w:t>
      </w:r>
    </w:p>
    <w:p w:rsidR="000147FE" w:rsidRDefault="000147FE" w:rsidP="000147FE"/>
    <w:p w:rsidR="000147FE" w:rsidRPr="001959A7" w:rsidRDefault="000147FE" w:rsidP="000147FE">
      <w:pPr>
        <w:tabs>
          <w:tab w:val="left" w:pos="3765"/>
        </w:tabs>
        <w:rPr>
          <w:b/>
          <w:sz w:val="28"/>
          <w:szCs w:val="28"/>
        </w:rPr>
      </w:pPr>
      <w:r w:rsidRPr="001959A7">
        <w:rPr>
          <w:b/>
          <w:sz w:val="28"/>
          <w:szCs w:val="28"/>
        </w:rPr>
        <w:t>Emergency Response Checklist</w:t>
      </w:r>
    </w:p>
    <w:tbl>
      <w:tblPr>
        <w:tblW w:w="0" w:type="auto"/>
        <w:tblLayout w:type="fixed"/>
        <w:tblLook w:val="0000"/>
      </w:tblPr>
      <w:tblGrid>
        <w:gridCol w:w="7249"/>
        <w:gridCol w:w="854"/>
      </w:tblGrid>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Start a log of actions taken:</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Liaise with Emergency Services:</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Identify any damage:</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Identify Functions disrupted:</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Convene your Response / Recovery Team:</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Provide information to staff:</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Decide on course of action:</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Communicate decisions to staff and business partners:</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lastRenderedPageBreak/>
              <w:t>Provide public information to maintain reputation and business:</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Arrange a Debrief:</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288"/>
        </w:trPr>
        <w:tc>
          <w:tcPr>
            <w:tcW w:w="7249" w:type="dxa"/>
            <w:vAlign w:val="center"/>
          </w:tcPr>
          <w:p w:rsidR="000147FE" w:rsidRPr="00DA6325" w:rsidRDefault="000147FE" w:rsidP="00152490">
            <w:pPr>
              <w:pStyle w:val="BodyText"/>
              <w:ind w:left="427"/>
              <w:rPr>
                <w:rFonts w:ascii="Times New Roman" w:hAnsi="Times New Roman"/>
                <w:szCs w:val="22"/>
              </w:rPr>
            </w:pPr>
          </w:p>
        </w:tc>
        <w:tc>
          <w:tcPr>
            <w:tcW w:w="854" w:type="dxa"/>
            <w:tcBorders>
              <w:top w:val="single" w:sz="4" w:space="0" w:color="auto"/>
              <w:bottom w:val="single" w:sz="4" w:space="0" w:color="auto"/>
            </w:tcBorders>
            <w:vAlign w:val="center"/>
          </w:tcPr>
          <w:p w:rsidR="000147FE" w:rsidRPr="00DA6325" w:rsidRDefault="000147FE" w:rsidP="00152490">
            <w:pPr>
              <w:pStyle w:val="BodyText"/>
              <w:rPr>
                <w:rFonts w:ascii="Times New Roman" w:hAnsi="Times New Roman"/>
                <w:szCs w:val="22"/>
              </w:rPr>
            </w:pPr>
          </w:p>
        </w:tc>
      </w:tr>
      <w:tr w:rsidR="000147FE" w:rsidRPr="00DA6325" w:rsidTr="00152490">
        <w:trPr>
          <w:trHeight w:val="765"/>
        </w:trPr>
        <w:tc>
          <w:tcPr>
            <w:tcW w:w="7249" w:type="dxa"/>
            <w:tcBorders>
              <w:right w:val="single" w:sz="4" w:space="0" w:color="auto"/>
            </w:tcBorders>
            <w:vAlign w:val="center"/>
          </w:tcPr>
          <w:p w:rsidR="000147FE" w:rsidRPr="00DA6325" w:rsidRDefault="000147FE" w:rsidP="000147FE">
            <w:pPr>
              <w:pStyle w:val="BodyText"/>
              <w:numPr>
                <w:ilvl w:val="0"/>
                <w:numId w:val="43"/>
              </w:numPr>
              <w:suppressAutoHyphens w:val="0"/>
              <w:spacing w:after="0"/>
              <w:jc w:val="left"/>
              <w:rPr>
                <w:rFonts w:ascii="Times New Roman" w:hAnsi="Times New Roman"/>
                <w:szCs w:val="22"/>
              </w:rPr>
            </w:pPr>
            <w:r w:rsidRPr="00DA6325">
              <w:rPr>
                <w:rFonts w:ascii="Times New Roman" w:hAnsi="Times New Roman"/>
                <w:sz w:val="22"/>
                <w:szCs w:val="22"/>
              </w:rPr>
              <w:t>Review Business Continuity Plan:</w:t>
            </w:r>
          </w:p>
        </w:tc>
        <w:tc>
          <w:tcPr>
            <w:tcW w:w="854" w:type="dxa"/>
            <w:tcBorders>
              <w:top w:val="single" w:sz="4" w:space="0" w:color="auto"/>
              <w:left w:val="single" w:sz="4" w:space="0" w:color="auto"/>
              <w:bottom w:val="single" w:sz="4" w:space="0" w:color="auto"/>
              <w:right w:val="single" w:sz="4" w:space="0" w:color="auto"/>
            </w:tcBorders>
            <w:vAlign w:val="center"/>
          </w:tcPr>
          <w:p w:rsidR="000147FE" w:rsidRPr="00DA6325" w:rsidRDefault="000147FE" w:rsidP="00152490">
            <w:pPr>
              <w:pStyle w:val="BodyText"/>
              <w:rPr>
                <w:rFonts w:ascii="Times New Roman" w:hAnsi="Times New Roman"/>
                <w:szCs w:val="22"/>
              </w:rPr>
            </w:pPr>
          </w:p>
        </w:tc>
      </w:tr>
    </w:tbl>
    <w:p w:rsidR="000147FE" w:rsidRPr="00DA6325" w:rsidRDefault="000147FE" w:rsidP="000147FE">
      <w:pPr>
        <w:tabs>
          <w:tab w:val="left" w:pos="3765"/>
        </w:tabs>
        <w:rPr>
          <w:b/>
        </w:rPr>
      </w:pPr>
      <w:r w:rsidRPr="00DA6325">
        <w:rPr>
          <w:b/>
        </w:rPr>
        <w:t xml:space="preserve"> </w:t>
      </w:r>
      <w:r>
        <w:rPr>
          <w:b/>
        </w:rPr>
        <w:tab/>
      </w:r>
    </w:p>
    <w:p w:rsidR="000147FE" w:rsidRDefault="000147FE" w:rsidP="000147FE">
      <w:pPr>
        <w:tabs>
          <w:tab w:val="left" w:pos="2925"/>
        </w:tabs>
      </w:pPr>
      <w:r>
        <w:t xml:space="preserve">  </w:t>
      </w:r>
      <w:r>
        <w:tab/>
      </w:r>
    </w:p>
    <w:p w:rsidR="000147FE" w:rsidRDefault="000147FE" w:rsidP="000147FE">
      <w:pPr>
        <w:rPr>
          <w:b/>
          <w:u w:val="single"/>
        </w:rPr>
      </w:pPr>
      <w:r w:rsidRPr="00DA6325">
        <w:rPr>
          <w:b/>
          <w:u w:val="single"/>
        </w:rPr>
        <w:t>Emergency Response Team</w:t>
      </w:r>
    </w:p>
    <w:p w:rsidR="000147FE" w:rsidRDefault="000147FE" w:rsidP="000147FE">
      <w:pPr>
        <w:rPr>
          <w:b/>
          <w:u w:val="single"/>
        </w:rPr>
      </w:pPr>
    </w:p>
    <w:p w:rsidR="000147FE" w:rsidRPr="00DA6325" w:rsidRDefault="000147FE" w:rsidP="000147FE">
      <w:r w:rsidRPr="00DA6325">
        <w:t>The Emergency Response Team comprises of the System Team, the Network Recovery Team, and the Offsite Storage Teams.</w:t>
      </w:r>
    </w:p>
    <w:p w:rsidR="000147FE" w:rsidRDefault="000147FE" w:rsidP="000147FE"/>
    <w:p w:rsidR="000147FE" w:rsidRPr="00DA6325" w:rsidRDefault="000147FE" w:rsidP="000147FE">
      <w:r w:rsidRPr="00DA6325">
        <w:rPr>
          <w:b/>
        </w:rPr>
        <w:t>System Team</w:t>
      </w:r>
      <w:r w:rsidRPr="00DA6325">
        <w:t>:  This team will be responsible for the following activities in the event of a disaster. [SPOC</w:t>
      </w:r>
      <w:r w:rsidRPr="00DA6325">
        <w:rPr>
          <w:bCs/>
        </w:rPr>
        <w:t xml:space="preserve"> - Ankur Kashyap]</w:t>
      </w:r>
    </w:p>
    <w:p w:rsidR="000147FE" w:rsidRPr="00DA6325" w:rsidRDefault="000147FE" w:rsidP="000147FE">
      <w:pPr>
        <w:numPr>
          <w:ilvl w:val="0"/>
          <w:numId w:val="44"/>
        </w:numPr>
        <w:suppressAutoHyphens w:val="0"/>
      </w:pPr>
      <w:r w:rsidRPr="00DA6325">
        <w:t>Reinstalling operating systems, and applications like outlook, exchange server  in the event of system crash  or physical loss of server</w:t>
      </w:r>
    </w:p>
    <w:p w:rsidR="000147FE" w:rsidRPr="00DA6325" w:rsidRDefault="000147FE" w:rsidP="000147FE">
      <w:pPr>
        <w:numPr>
          <w:ilvl w:val="0"/>
          <w:numId w:val="44"/>
        </w:numPr>
        <w:suppressAutoHyphens w:val="0"/>
      </w:pPr>
      <w:r w:rsidRPr="00DA6325">
        <w:t>Applying the patches and other configuration settings to restore the system  to its previous state.</w:t>
      </w:r>
    </w:p>
    <w:p w:rsidR="000147FE" w:rsidRPr="00DA6325" w:rsidRDefault="000147FE" w:rsidP="000147FE">
      <w:pPr>
        <w:numPr>
          <w:ilvl w:val="0"/>
          <w:numId w:val="44"/>
        </w:numPr>
        <w:suppressAutoHyphens w:val="0"/>
      </w:pPr>
      <w:r w:rsidRPr="00DA6325">
        <w:t>Restoring the application data from the latest  backed up data set</w:t>
      </w:r>
    </w:p>
    <w:p w:rsidR="000147FE" w:rsidRPr="00DA6325" w:rsidRDefault="000147FE" w:rsidP="000147FE">
      <w:pPr>
        <w:numPr>
          <w:ilvl w:val="0"/>
          <w:numId w:val="44"/>
        </w:numPr>
        <w:suppressAutoHyphens w:val="0"/>
      </w:pPr>
      <w:r w:rsidRPr="00DA6325">
        <w:t>Putting the system in production mode again</w:t>
      </w:r>
    </w:p>
    <w:p w:rsidR="000147FE" w:rsidRPr="00DA6325" w:rsidRDefault="000147FE" w:rsidP="000147FE">
      <w:pPr>
        <w:numPr>
          <w:ilvl w:val="0"/>
          <w:numId w:val="44"/>
        </w:numPr>
        <w:suppressAutoHyphens w:val="0"/>
      </w:pPr>
      <w:r w:rsidRPr="00DA6325">
        <w:t>Monitoring the system performance &amp; trouble shooting</w:t>
      </w:r>
    </w:p>
    <w:p w:rsidR="000147FE" w:rsidRPr="00DA6325" w:rsidRDefault="000147FE" w:rsidP="000147FE">
      <w:pPr>
        <w:numPr>
          <w:ilvl w:val="0"/>
          <w:numId w:val="44"/>
        </w:numPr>
        <w:suppressAutoHyphens w:val="0"/>
      </w:pPr>
      <w:r w:rsidRPr="00DA6325">
        <w:t>Setting up the hardware equipment like servers.</w:t>
      </w:r>
    </w:p>
    <w:p w:rsidR="000147FE" w:rsidRDefault="000147FE" w:rsidP="000147FE"/>
    <w:p w:rsidR="000147FE" w:rsidRPr="00DA6325" w:rsidRDefault="000147FE" w:rsidP="000147FE">
      <w:r w:rsidRPr="00DA6325">
        <w:rPr>
          <w:b/>
        </w:rPr>
        <w:t>Network Recovery Team</w:t>
      </w:r>
      <w:r w:rsidRPr="00DA6325">
        <w:t>:  This team will be responsible for routing of the data through redundant communication links, in case there is a</w:t>
      </w:r>
    </w:p>
    <w:p w:rsidR="000147FE" w:rsidRPr="00DA6325" w:rsidRDefault="000147FE" w:rsidP="000147FE">
      <w:r w:rsidRPr="00DA6325">
        <w:t>network failure. This team is also responsible for setting up of hardware equipment like hubs, routers and cables. [SPOC</w:t>
      </w:r>
      <w:r w:rsidRPr="00DA6325">
        <w:rPr>
          <w:bCs/>
        </w:rPr>
        <w:t xml:space="preserve"> </w:t>
      </w:r>
      <w:r w:rsidR="00AE4694">
        <w:rPr>
          <w:bCs/>
        </w:rPr>
        <w:t>–</w:t>
      </w:r>
      <w:r w:rsidR="0006294E" w:rsidRPr="00DA6325">
        <w:rPr>
          <w:bCs/>
        </w:rPr>
        <w:t xml:space="preserve"> </w:t>
      </w:r>
      <w:r w:rsidR="00AE4694">
        <w:rPr>
          <w:bCs/>
        </w:rPr>
        <w:t>Rahul Saini</w:t>
      </w:r>
      <w:r w:rsidRPr="00DA6325">
        <w:rPr>
          <w:bCs/>
        </w:rPr>
        <w:t>]</w:t>
      </w:r>
      <w:r w:rsidRPr="00DA6325">
        <w:t xml:space="preserve"> </w:t>
      </w:r>
    </w:p>
    <w:p w:rsidR="000147FE" w:rsidRDefault="000147FE" w:rsidP="000147FE"/>
    <w:p w:rsidR="000147FE" w:rsidRPr="00DA6325" w:rsidRDefault="000147FE" w:rsidP="000147FE">
      <w:r w:rsidRPr="00DA6325">
        <w:rPr>
          <w:b/>
        </w:rPr>
        <w:t>Offsite Storage Team:</w:t>
      </w:r>
      <w:r w:rsidRPr="00DA6325">
        <w:t xml:space="preserve"> This team will be responsible for obtaining, packaging and shipping backup media/tapes and other system related </w:t>
      </w:r>
    </w:p>
    <w:p w:rsidR="000147FE" w:rsidRDefault="000147FE" w:rsidP="000147FE">
      <w:pPr>
        <w:rPr>
          <w:bCs/>
        </w:rPr>
      </w:pPr>
      <w:r w:rsidRPr="00DA6325">
        <w:t>documents and records to any designated recovery site. [SPOC</w:t>
      </w:r>
      <w:r w:rsidRPr="00DA6325">
        <w:rPr>
          <w:bCs/>
        </w:rPr>
        <w:t xml:space="preserve"> - Ankur Kashyap]</w:t>
      </w:r>
    </w:p>
    <w:p w:rsidR="000147FE" w:rsidRDefault="000147FE" w:rsidP="000147FE">
      <w:pPr>
        <w:rPr>
          <w:b/>
          <w:u w:val="single"/>
        </w:rPr>
      </w:pPr>
    </w:p>
    <w:p w:rsidR="000147FE" w:rsidRPr="00214524" w:rsidRDefault="000147FE" w:rsidP="000147FE">
      <w:pPr>
        <w:rPr>
          <w:b/>
          <w:u w:val="single"/>
        </w:rPr>
      </w:pPr>
      <w:r w:rsidRPr="00214524">
        <w:rPr>
          <w:b/>
          <w:u w:val="single"/>
        </w:rPr>
        <w:t xml:space="preserve">BCP Committee </w:t>
      </w:r>
      <w:r>
        <w:rPr>
          <w:b/>
          <w:u w:val="single"/>
        </w:rPr>
        <w:t>responsibilities</w:t>
      </w:r>
    </w:p>
    <w:p w:rsidR="000147FE" w:rsidRDefault="000147FE" w:rsidP="000147FE">
      <w:pPr>
        <w:pStyle w:val="ListParagraph"/>
        <w:jc w:val="both"/>
        <w:rPr>
          <w:rFonts w:ascii="Times New Roman" w:hAnsi="Times New Roman"/>
        </w:rPr>
      </w:pPr>
    </w:p>
    <w:p w:rsidR="000147FE" w:rsidRPr="00C34E5B" w:rsidRDefault="000147FE" w:rsidP="000147FE">
      <w:pPr>
        <w:pStyle w:val="ListParagraph"/>
        <w:numPr>
          <w:ilvl w:val="0"/>
          <w:numId w:val="45"/>
        </w:numPr>
        <w:jc w:val="both"/>
        <w:rPr>
          <w:rFonts w:ascii="Times New Roman" w:hAnsi="Times New Roman"/>
        </w:rPr>
      </w:pPr>
      <w:r w:rsidRPr="00C34E5B">
        <w:rPr>
          <w:rFonts w:ascii="Times New Roman" w:hAnsi="Times New Roman"/>
        </w:rPr>
        <w:t>Review, testing, maintenance and control of BCP document.</w:t>
      </w:r>
    </w:p>
    <w:p w:rsidR="000147FE" w:rsidRPr="00C34E5B" w:rsidRDefault="000147FE" w:rsidP="000147FE">
      <w:pPr>
        <w:pStyle w:val="ListParagraph"/>
        <w:numPr>
          <w:ilvl w:val="0"/>
          <w:numId w:val="45"/>
        </w:numPr>
        <w:jc w:val="both"/>
        <w:rPr>
          <w:rFonts w:ascii="Times New Roman" w:hAnsi="Times New Roman"/>
        </w:rPr>
      </w:pPr>
      <w:r w:rsidRPr="00C34E5B">
        <w:rPr>
          <w:rFonts w:ascii="Times New Roman" w:hAnsi="Times New Roman"/>
        </w:rPr>
        <w:t xml:space="preserve">Arranging contingency sites </w:t>
      </w:r>
      <w:r w:rsidR="00F127F7">
        <w:rPr>
          <w:rFonts w:ascii="Times New Roman" w:hAnsi="Times New Roman"/>
        </w:rPr>
        <w:t xml:space="preserve">/ alternate work locations for </w:t>
      </w:r>
      <w:r w:rsidRPr="00C34E5B">
        <w:rPr>
          <w:rFonts w:ascii="Times New Roman" w:hAnsi="Times New Roman"/>
        </w:rPr>
        <w:t>business continuity.</w:t>
      </w:r>
    </w:p>
    <w:p w:rsidR="000147FE" w:rsidRPr="00C34E5B" w:rsidRDefault="000147FE" w:rsidP="000147FE">
      <w:pPr>
        <w:pStyle w:val="ListParagraph"/>
        <w:numPr>
          <w:ilvl w:val="0"/>
          <w:numId w:val="45"/>
        </w:numPr>
        <w:jc w:val="both"/>
        <w:rPr>
          <w:rFonts w:ascii="Times New Roman" w:hAnsi="Times New Roman"/>
        </w:rPr>
      </w:pPr>
      <w:r w:rsidRPr="00C34E5B">
        <w:rPr>
          <w:rFonts w:ascii="Times New Roman" w:hAnsi="Times New Roman"/>
        </w:rPr>
        <w:t xml:space="preserve">Exercise contracts/SLA/OLA with internal/external support groups/vendors.  </w:t>
      </w:r>
    </w:p>
    <w:p w:rsidR="000147FE" w:rsidRPr="00C34E5B" w:rsidRDefault="000147FE" w:rsidP="000147FE">
      <w:pPr>
        <w:pStyle w:val="ListParagraph"/>
        <w:numPr>
          <w:ilvl w:val="0"/>
          <w:numId w:val="45"/>
        </w:numPr>
        <w:jc w:val="both"/>
        <w:rPr>
          <w:rFonts w:ascii="Times New Roman" w:hAnsi="Times New Roman"/>
        </w:rPr>
      </w:pPr>
      <w:r w:rsidRPr="00C34E5B">
        <w:rPr>
          <w:rFonts w:ascii="Times New Roman" w:hAnsi="Times New Roman"/>
        </w:rPr>
        <w:t>Designing response strategy &amp; ensuring associates are eq</w:t>
      </w:r>
      <w:r w:rsidR="00F127F7">
        <w:rPr>
          <w:rFonts w:ascii="Times New Roman" w:hAnsi="Times New Roman"/>
        </w:rPr>
        <w:t>uipped with necessary knowledge and skill to deal with the disaster situations.</w:t>
      </w:r>
    </w:p>
    <w:p w:rsidR="000147FE" w:rsidRDefault="000147FE" w:rsidP="000147FE">
      <w:pPr>
        <w:pStyle w:val="ListParagraph"/>
        <w:keepNext/>
        <w:numPr>
          <w:ilvl w:val="0"/>
          <w:numId w:val="45"/>
        </w:numPr>
        <w:jc w:val="both"/>
      </w:pPr>
      <w:r w:rsidRPr="00C34E5B">
        <w:rPr>
          <w:rFonts w:ascii="Times New Roman" w:hAnsi="Times New Roman"/>
        </w:rPr>
        <w:lastRenderedPageBreak/>
        <w:t xml:space="preserve">Make </w:t>
      </w:r>
      <w:r>
        <w:t>arrangements</w:t>
      </w:r>
      <w:r w:rsidR="00F127F7">
        <w:t>/agreements in</w:t>
      </w:r>
      <w:r>
        <w:t xml:space="preserve"> advance with local banks, credit card companies, hotels, office suppliers, food suppliers, transport and others for emergency support.</w:t>
      </w:r>
    </w:p>
    <w:p w:rsidR="000147FE" w:rsidRDefault="000147FE" w:rsidP="000147FE">
      <w:pPr>
        <w:pStyle w:val="ListParagraph"/>
        <w:keepNext/>
        <w:numPr>
          <w:ilvl w:val="0"/>
          <w:numId w:val="45"/>
        </w:numPr>
        <w:jc w:val="both"/>
      </w:pPr>
      <w:r>
        <w:t>Process Improvement, Process Definition and Communication about the QMS update related to BCP</w:t>
      </w:r>
    </w:p>
    <w:p w:rsidR="00F127F7" w:rsidRDefault="000147FE" w:rsidP="000147FE">
      <w:pPr>
        <w:pStyle w:val="ListParagraph"/>
        <w:keepNext/>
        <w:numPr>
          <w:ilvl w:val="0"/>
          <w:numId w:val="45"/>
        </w:numPr>
        <w:jc w:val="both"/>
      </w:pPr>
      <w:r>
        <w:t>Work closely with corporate communication for developing employee engagement needed for implementing BCP effectively.</w:t>
      </w:r>
    </w:p>
    <w:p w:rsidR="00F127F7" w:rsidRDefault="00F127F7" w:rsidP="000147FE">
      <w:pPr>
        <w:pStyle w:val="ListParagraph"/>
        <w:keepNext/>
        <w:numPr>
          <w:ilvl w:val="0"/>
          <w:numId w:val="45"/>
        </w:numPr>
        <w:jc w:val="both"/>
      </w:pPr>
      <w:r>
        <w:t>Facilitate meeting the IT Service Continuity requirements at a project level,</w:t>
      </w:r>
    </w:p>
    <w:p w:rsidR="00F127F7" w:rsidRDefault="00F127F7" w:rsidP="00F127F7">
      <w:pPr>
        <w:keepNext/>
        <w:jc w:val="both"/>
      </w:pPr>
    </w:p>
    <w:p w:rsidR="00F127F7" w:rsidRDefault="00F127F7" w:rsidP="00F127F7">
      <w:pPr>
        <w:keepNext/>
        <w:jc w:val="both"/>
      </w:pPr>
    </w:p>
    <w:p w:rsidR="00F127F7" w:rsidRDefault="00F127F7" w:rsidP="00F127F7">
      <w:pPr>
        <w:keepNext/>
        <w:jc w:val="both"/>
      </w:pPr>
    </w:p>
    <w:p w:rsidR="000147FE" w:rsidRPr="00572A26" w:rsidRDefault="00036B42" w:rsidP="00F127F7">
      <w:pPr>
        <w:keepNext/>
        <w:jc w:val="both"/>
        <w:rPr>
          <w:sz w:val="32"/>
          <w:szCs w:val="32"/>
          <w:u w:val="single"/>
        </w:rPr>
      </w:pPr>
      <w:r>
        <w:rPr>
          <w:sz w:val="32"/>
          <w:szCs w:val="32"/>
          <w:u w:val="single"/>
        </w:rPr>
        <w:t>Feedback on Business Continuity Manual</w:t>
      </w:r>
    </w:p>
    <w:p w:rsidR="000147FE" w:rsidRPr="00214524" w:rsidRDefault="000147FE" w:rsidP="000147FE">
      <w:r>
        <w:tab/>
        <w:t xml:space="preserve">  </w:t>
      </w:r>
    </w:p>
    <w:p w:rsidR="00EB39A9" w:rsidRPr="00572A26" w:rsidRDefault="00572A26" w:rsidP="000147FE">
      <w:pPr>
        <w:pStyle w:val="Heading1"/>
        <w:numPr>
          <w:ilvl w:val="0"/>
          <w:numId w:val="0"/>
        </w:numPr>
        <w:rPr>
          <w:rFonts w:ascii="Times New Roman" w:hAnsi="Times New Roman" w:cs="Times New Roman"/>
        </w:rPr>
      </w:pPr>
      <w:r w:rsidRPr="00572A26">
        <w:rPr>
          <w:rFonts w:ascii="Times New Roman" w:hAnsi="Times New Roman" w:cs="Times New Roman"/>
        </w:rPr>
        <w:t>Please send the improvement feedbacks at sepg@gc-solutions.net.</w:t>
      </w:r>
    </w:p>
    <w:sectPr w:rsidR="00EB39A9" w:rsidRPr="00572A26" w:rsidSect="008D73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084" w:rsidRDefault="00541084">
      <w:r>
        <w:separator/>
      </w:r>
    </w:p>
  </w:endnote>
  <w:endnote w:type="continuationSeparator" w:id="1">
    <w:p w:rsidR="00541084" w:rsidRDefault="005410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E3" w:rsidRPr="003C1CF4" w:rsidRDefault="004B18E3">
    <w:pPr>
      <w:pStyle w:val="Footer"/>
      <w:pBdr>
        <w:top w:val="single" w:sz="4" w:space="1" w:color="000000"/>
      </w:pBdr>
      <w:rPr>
        <w:rFonts w:ascii="Verdana" w:hAnsi="Verdana"/>
        <w:sz w:val="20"/>
        <w:szCs w:val="20"/>
      </w:rPr>
    </w:pPr>
    <w:r w:rsidRPr="003C1CF4">
      <w:rPr>
        <w:rFonts w:ascii="Verdana" w:hAnsi="Verdana"/>
        <w:sz w:val="20"/>
        <w:szCs w:val="20"/>
      </w:rPr>
      <w:t>© G-Cube Solutions</w:t>
    </w:r>
    <w:r w:rsidRPr="003C1CF4">
      <w:rPr>
        <w:rFonts w:ascii="Verdana" w:hAnsi="Verdana"/>
        <w:sz w:val="20"/>
        <w:szCs w:val="20"/>
      </w:rPr>
      <w:tab/>
    </w:r>
    <w:r w:rsidR="003C1CF4" w:rsidRPr="003C1CF4">
      <w:rPr>
        <w:rFonts w:ascii="Verdana" w:hAnsi="Verdana"/>
        <w:sz w:val="20"/>
        <w:szCs w:val="20"/>
      </w:rPr>
      <w:tab/>
      <w:t xml:space="preserve">- </w:t>
    </w:r>
    <w:r w:rsidR="00954BF6" w:rsidRPr="003C1CF4">
      <w:rPr>
        <w:rFonts w:ascii="Verdana" w:hAnsi="Verdana"/>
        <w:sz w:val="20"/>
        <w:szCs w:val="20"/>
      </w:rPr>
      <w:fldChar w:fldCharType="begin"/>
    </w:r>
    <w:r w:rsidR="003C1CF4" w:rsidRPr="003C1CF4">
      <w:rPr>
        <w:rFonts w:ascii="Verdana" w:hAnsi="Verdana"/>
        <w:sz w:val="20"/>
        <w:szCs w:val="20"/>
      </w:rPr>
      <w:instrText xml:space="preserve"> PAGE </w:instrText>
    </w:r>
    <w:r w:rsidR="00954BF6" w:rsidRPr="003C1CF4">
      <w:rPr>
        <w:rFonts w:ascii="Verdana" w:hAnsi="Verdana"/>
        <w:sz w:val="20"/>
        <w:szCs w:val="20"/>
      </w:rPr>
      <w:fldChar w:fldCharType="separate"/>
    </w:r>
    <w:r w:rsidR="005B2576">
      <w:rPr>
        <w:rFonts w:ascii="Verdana" w:hAnsi="Verdana"/>
        <w:noProof/>
        <w:sz w:val="20"/>
        <w:szCs w:val="20"/>
      </w:rPr>
      <w:t>1</w:t>
    </w:r>
    <w:r w:rsidR="00954BF6" w:rsidRPr="003C1CF4">
      <w:rPr>
        <w:rFonts w:ascii="Verdana" w:hAnsi="Verdana"/>
        <w:sz w:val="20"/>
        <w:szCs w:val="20"/>
      </w:rPr>
      <w:fldChar w:fldCharType="end"/>
    </w:r>
    <w:r w:rsidR="003C1CF4" w:rsidRPr="003C1CF4">
      <w:rPr>
        <w:rFonts w:ascii="Verdana" w:hAnsi="Verdana"/>
        <w:sz w:val="20"/>
        <w:szCs w:val="2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E3" w:rsidRPr="003C1CF4" w:rsidRDefault="004B18E3">
    <w:pPr>
      <w:pStyle w:val="Footer"/>
      <w:pBdr>
        <w:top w:val="single" w:sz="4" w:space="1" w:color="000000"/>
      </w:pBdr>
      <w:rPr>
        <w:rFonts w:ascii="Verdana" w:hAnsi="Verdana"/>
        <w:sz w:val="20"/>
        <w:szCs w:val="20"/>
      </w:rPr>
    </w:pPr>
    <w:r w:rsidRPr="003C1CF4">
      <w:rPr>
        <w:rFonts w:ascii="Verdana" w:hAnsi="Verdana"/>
        <w:sz w:val="20"/>
        <w:szCs w:val="20"/>
      </w:rPr>
      <w:t>© G-Cube Solutions</w:t>
    </w:r>
    <w:r w:rsidRPr="003C1CF4">
      <w:rPr>
        <w:rFonts w:ascii="Verdana" w:hAnsi="Verdana"/>
        <w:sz w:val="20"/>
        <w:szCs w:val="20"/>
      </w:rPr>
      <w:tab/>
    </w:r>
    <w:r w:rsidR="003C1CF4" w:rsidRPr="003C1CF4">
      <w:rPr>
        <w:rFonts w:ascii="Verdana" w:hAnsi="Verdana"/>
        <w:sz w:val="20"/>
        <w:szCs w:val="20"/>
      </w:rPr>
      <w:tab/>
      <w:t xml:space="preserve">- </w:t>
    </w:r>
    <w:r w:rsidR="00954BF6" w:rsidRPr="003C1CF4">
      <w:rPr>
        <w:rFonts w:ascii="Verdana" w:hAnsi="Verdana"/>
        <w:sz w:val="20"/>
        <w:szCs w:val="20"/>
      </w:rPr>
      <w:fldChar w:fldCharType="begin"/>
    </w:r>
    <w:r w:rsidR="003C1CF4" w:rsidRPr="003C1CF4">
      <w:rPr>
        <w:rFonts w:ascii="Verdana" w:hAnsi="Verdana"/>
        <w:sz w:val="20"/>
        <w:szCs w:val="20"/>
      </w:rPr>
      <w:instrText xml:space="preserve"> PAGE </w:instrText>
    </w:r>
    <w:r w:rsidR="00954BF6" w:rsidRPr="003C1CF4">
      <w:rPr>
        <w:rFonts w:ascii="Verdana" w:hAnsi="Verdana"/>
        <w:sz w:val="20"/>
        <w:szCs w:val="20"/>
      </w:rPr>
      <w:fldChar w:fldCharType="separate"/>
    </w:r>
    <w:r w:rsidR="005B2576">
      <w:rPr>
        <w:rFonts w:ascii="Verdana" w:hAnsi="Verdana"/>
        <w:noProof/>
        <w:sz w:val="20"/>
        <w:szCs w:val="20"/>
      </w:rPr>
      <w:t>2</w:t>
    </w:r>
    <w:r w:rsidR="00954BF6" w:rsidRPr="003C1CF4">
      <w:rPr>
        <w:rFonts w:ascii="Verdana" w:hAnsi="Verdana"/>
        <w:sz w:val="20"/>
        <w:szCs w:val="20"/>
      </w:rPr>
      <w:fldChar w:fldCharType="end"/>
    </w:r>
    <w:r w:rsidR="003C1CF4" w:rsidRPr="003C1CF4">
      <w:rPr>
        <w:rFonts w:ascii="Verdana" w:hAnsi="Verdana"/>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084" w:rsidRDefault="00541084">
      <w:r>
        <w:separator/>
      </w:r>
    </w:p>
  </w:footnote>
  <w:footnote w:type="continuationSeparator" w:id="1">
    <w:p w:rsidR="00541084" w:rsidRDefault="00541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E3" w:rsidRDefault="00D05D4F">
    <w:pPr>
      <w:pStyle w:val="Header"/>
      <w:pBdr>
        <w:bottom w:val="single" w:sz="4" w:space="1" w:color="000000"/>
      </w:pBdr>
      <w:tabs>
        <w:tab w:val="clear" w:pos="4320"/>
        <w:tab w:val="clear" w:pos="8640"/>
        <w:tab w:val="left" w:pos="7110"/>
      </w:tabs>
    </w:pPr>
    <w:r>
      <w:rPr>
        <w:rFonts w:ascii="Calibri" w:hAnsi="Calibri"/>
        <w:noProof/>
        <w:sz w:val="18"/>
        <w:szCs w:val="18"/>
        <w:lang w:eastAsia="en-US"/>
      </w:rPr>
      <w:drawing>
        <wp:inline distT="0" distB="0" distL="0" distR="0">
          <wp:extent cx="1139825" cy="27305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39825" cy="273050"/>
                  </a:xfrm>
                  <a:prstGeom prst="rect">
                    <a:avLst/>
                  </a:prstGeom>
                  <a:solidFill>
                    <a:srgbClr val="FFFFFF"/>
                  </a:solid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E3" w:rsidRDefault="00D05D4F">
    <w:pPr>
      <w:pStyle w:val="Header"/>
      <w:pBdr>
        <w:bottom w:val="single" w:sz="4" w:space="1" w:color="000000"/>
      </w:pBdr>
      <w:tabs>
        <w:tab w:val="clear" w:pos="4320"/>
        <w:tab w:val="clear" w:pos="8640"/>
        <w:tab w:val="left" w:pos="7110"/>
      </w:tabs>
    </w:pPr>
    <w:r>
      <w:rPr>
        <w:rFonts w:ascii="Calibri" w:hAnsi="Calibri"/>
        <w:noProof/>
        <w:sz w:val="18"/>
        <w:szCs w:val="18"/>
        <w:lang w:eastAsia="en-US"/>
      </w:rPr>
      <w:drawing>
        <wp:inline distT="0" distB="0" distL="0" distR="0">
          <wp:extent cx="1139825" cy="27305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39825" cy="273050"/>
                  </a:xfrm>
                  <a:prstGeom prst="rect">
                    <a:avLst/>
                  </a:prstGeom>
                  <a:solidFill>
                    <a:srgbClr val="FFFFFF"/>
                  </a:solid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460283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F7C861D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572E026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hybridMultilevel"/>
    <w:tmpl w:val="FFFFFFFF"/>
    <w:lvl w:ilvl="0" w:tplc="C97E9674">
      <w:start w:val="1"/>
      <w:numFmt w:val="bullet"/>
      <w:lvlText w:val=""/>
      <w:legacy w:legacy="1" w:legacySpace="0" w:legacyIndent="360"/>
      <w:lvlJc w:val="left"/>
      <w:pPr>
        <w:ind w:left="720" w:hanging="360"/>
      </w:pPr>
      <w:rPr>
        <w:rFonts w:ascii="Symbol" w:hAnsi="Symbol" w:hint="default"/>
      </w:rPr>
    </w:lvl>
    <w:lvl w:ilvl="1" w:tplc="7BBEA26E" w:tentative="1">
      <w:start w:val="1"/>
      <w:numFmt w:val="bullet"/>
      <w:lvlText w:val="o"/>
      <w:lvlJc w:val="left"/>
      <w:pPr>
        <w:tabs>
          <w:tab w:val="num" w:pos="1800"/>
        </w:tabs>
        <w:ind w:left="1800" w:hanging="360"/>
      </w:pPr>
      <w:rPr>
        <w:rFonts w:ascii="Courier New" w:hAnsi="Courier New" w:cs="Courier New" w:hint="default"/>
      </w:rPr>
    </w:lvl>
    <w:lvl w:ilvl="2" w:tplc="DE260BA8" w:tentative="1">
      <w:start w:val="1"/>
      <w:numFmt w:val="bullet"/>
      <w:lvlText w:val=""/>
      <w:lvlJc w:val="left"/>
      <w:pPr>
        <w:tabs>
          <w:tab w:val="num" w:pos="2520"/>
        </w:tabs>
        <w:ind w:left="2520" w:hanging="360"/>
      </w:pPr>
      <w:rPr>
        <w:rFonts w:ascii="Wingdings" w:hAnsi="Wingdings" w:hint="default"/>
      </w:rPr>
    </w:lvl>
    <w:lvl w:ilvl="3" w:tplc="922C1E0A" w:tentative="1">
      <w:start w:val="1"/>
      <w:numFmt w:val="bullet"/>
      <w:lvlText w:val=""/>
      <w:lvlJc w:val="left"/>
      <w:pPr>
        <w:tabs>
          <w:tab w:val="num" w:pos="3240"/>
        </w:tabs>
        <w:ind w:left="3240" w:hanging="360"/>
      </w:pPr>
      <w:rPr>
        <w:rFonts w:ascii="Symbol" w:hAnsi="Symbol" w:hint="default"/>
      </w:rPr>
    </w:lvl>
    <w:lvl w:ilvl="4" w:tplc="B9F46E80" w:tentative="1">
      <w:start w:val="1"/>
      <w:numFmt w:val="bullet"/>
      <w:lvlText w:val="o"/>
      <w:lvlJc w:val="left"/>
      <w:pPr>
        <w:tabs>
          <w:tab w:val="num" w:pos="3960"/>
        </w:tabs>
        <w:ind w:left="3960" w:hanging="360"/>
      </w:pPr>
      <w:rPr>
        <w:rFonts w:ascii="Courier New" w:hAnsi="Courier New" w:cs="Courier New" w:hint="default"/>
      </w:rPr>
    </w:lvl>
    <w:lvl w:ilvl="5" w:tplc="B164EA14" w:tentative="1">
      <w:start w:val="1"/>
      <w:numFmt w:val="bullet"/>
      <w:lvlText w:val=""/>
      <w:lvlJc w:val="left"/>
      <w:pPr>
        <w:tabs>
          <w:tab w:val="num" w:pos="4680"/>
        </w:tabs>
        <w:ind w:left="4680" w:hanging="360"/>
      </w:pPr>
      <w:rPr>
        <w:rFonts w:ascii="Wingdings" w:hAnsi="Wingdings" w:hint="default"/>
      </w:rPr>
    </w:lvl>
    <w:lvl w:ilvl="6" w:tplc="8E3034FA" w:tentative="1">
      <w:start w:val="1"/>
      <w:numFmt w:val="bullet"/>
      <w:lvlText w:val=""/>
      <w:lvlJc w:val="left"/>
      <w:pPr>
        <w:tabs>
          <w:tab w:val="num" w:pos="5400"/>
        </w:tabs>
        <w:ind w:left="5400" w:hanging="360"/>
      </w:pPr>
      <w:rPr>
        <w:rFonts w:ascii="Symbol" w:hAnsi="Symbol" w:hint="default"/>
      </w:rPr>
    </w:lvl>
    <w:lvl w:ilvl="7" w:tplc="E79CE1A8" w:tentative="1">
      <w:start w:val="1"/>
      <w:numFmt w:val="bullet"/>
      <w:lvlText w:val="o"/>
      <w:lvlJc w:val="left"/>
      <w:pPr>
        <w:tabs>
          <w:tab w:val="num" w:pos="6120"/>
        </w:tabs>
        <w:ind w:left="6120" w:hanging="360"/>
      </w:pPr>
      <w:rPr>
        <w:rFonts w:ascii="Courier New" w:hAnsi="Courier New" w:cs="Courier New" w:hint="default"/>
      </w:rPr>
    </w:lvl>
    <w:lvl w:ilvl="8" w:tplc="A1888C50" w:tentative="1">
      <w:start w:val="1"/>
      <w:numFmt w:val="bullet"/>
      <w:lvlText w:val=""/>
      <w:lvlJc w:val="left"/>
      <w:pPr>
        <w:tabs>
          <w:tab w:val="num" w:pos="6840"/>
        </w:tabs>
        <w:ind w:left="6840" w:hanging="360"/>
      </w:pPr>
      <w:rPr>
        <w:rFonts w:ascii="Wingdings" w:hAnsi="Wingdings" w:hint="default"/>
      </w:rPr>
    </w:lvl>
  </w:abstractNum>
  <w:abstractNum w:abstractNumId="4">
    <w:nsid w:val="FFFFFFFE"/>
    <w:multiLevelType w:val="singleLevel"/>
    <w:tmpl w:val="FFFFFFFF"/>
    <w:lvl w:ilvl="0">
      <w:numFmt w:val="decimal"/>
      <w:lvlText w:val="*"/>
      <w:lvlJc w:val="left"/>
    </w:lvl>
  </w:abstractNum>
  <w:abstractNum w:abstractNumId="5">
    <w:nsid w:val="00000001"/>
    <w:multiLevelType w:val="multilevel"/>
    <w:tmpl w:val="00000001"/>
    <w:lvl w:ilvl="0">
      <w:start w:val="1"/>
      <w:numFmt w:val="decimal"/>
      <w:pStyle w:val="Heading1"/>
      <w:lvlText w:val="%1  "/>
      <w:lvlJc w:val="left"/>
      <w:pPr>
        <w:tabs>
          <w:tab w:val="num" w:pos="0"/>
        </w:tabs>
      </w:pPr>
    </w:lvl>
    <w:lvl w:ilvl="1">
      <w:start w:val="1"/>
      <w:numFmt w:val="decimal"/>
      <w:pStyle w:val="Heading2"/>
      <w:lvlText w:val="%1.%2  "/>
      <w:lvlJc w:val="left"/>
      <w:pPr>
        <w:tabs>
          <w:tab w:val="num" w:pos="0"/>
        </w:tabs>
      </w:pPr>
    </w:lvl>
    <w:lvl w:ilvl="2">
      <w:start w:val="1"/>
      <w:numFmt w:val="decimal"/>
      <w:pStyle w:val="Heading3"/>
      <w:lvlText w:val="%1.%2.%3  "/>
      <w:lvlJc w:val="left"/>
      <w:pPr>
        <w:tabs>
          <w:tab w:val="num" w:pos="630"/>
        </w:tabs>
      </w:pPr>
    </w:lvl>
    <w:lvl w:ilvl="3">
      <w:start w:val="1"/>
      <w:numFmt w:val="decimal"/>
      <w:pStyle w:val="Heading4"/>
      <w:lvlText w:val="%1.%2.%3.%4  "/>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6">
    <w:nsid w:val="00000002"/>
    <w:multiLevelType w:val="singleLevel"/>
    <w:tmpl w:val="00000002"/>
    <w:name w:val="WW8Num2"/>
    <w:lvl w:ilvl="0">
      <w:start w:val="1"/>
      <w:numFmt w:val="decimal"/>
      <w:lvlText w:val="%1."/>
      <w:lvlJc w:val="left"/>
      <w:pPr>
        <w:tabs>
          <w:tab w:val="num" w:pos="720"/>
        </w:tabs>
      </w:pPr>
    </w:lvl>
  </w:abstractNum>
  <w:abstractNum w:abstractNumId="7">
    <w:nsid w:val="00000003"/>
    <w:multiLevelType w:val="multilevel"/>
    <w:tmpl w:val="00000003"/>
    <w:name w:val="WW8Num3"/>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8">
    <w:nsid w:val="00000004"/>
    <w:multiLevelType w:val="multilevel"/>
    <w:tmpl w:val="00000004"/>
    <w:name w:val="WW8Num4"/>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9">
    <w:nsid w:val="00000005"/>
    <w:multiLevelType w:val="multilevel"/>
    <w:tmpl w:val="00000005"/>
    <w:name w:val="WW8Num5"/>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0">
    <w:nsid w:val="00000006"/>
    <w:multiLevelType w:val="multilevel"/>
    <w:tmpl w:val="00000006"/>
    <w:name w:val="WW8Num6"/>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1">
    <w:nsid w:val="00000007"/>
    <w:multiLevelType w:val="multilevel"/>
    <w:tmpl w:val="00000007"/>
    <w:name w:val="WW8Num7"/>
    <w:lvl w:ilvl="0">
      <w:start w:val="1"/>
      <w:numFmt w:val="decimal"/>
      <w:lvlText w:val="%1."/>
      <w:lvlJc w:val="left"/>
      <w:pPr>
        <w:tabs>
          <w:tab w:val="num" w:pos="720"/>
        </w:tabs>
      </w:pPr>
    </w:lvl>
    <w:lvl w:ilvl="1">
      <w:start w:val="1"/>
      <w:numFmt w:val="lowerLetter"/>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2">
    <w:nsid w:val="00000008"/>
    <w:multiLevelType w:val="multilevel"/>
    <w:tmpl w:val="00000008"/>
    <w:name w:val="WW8Num8"/>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3">
    <w:nsid w:val="00000009"/>
    <w:multiLevelType w:val="multilevel"/>
    <w:tmpl w:val="00000009"/>
    <w:name w:val="WW8Num9"/>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4">
    <w:nsid w:val="0000000A"/>
    <w:multiLevelType w:val="multilevel"/>
    <w:tmpl w:val="0000000A"/>
    <w:name w:val="WW8Num10"/>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5">
    <w:nsid w:val="0000000B"/>
    <w:multiLevelType w:val="multilevel"/>
    <w:tmpl w:val="0000000B"/>
    <w:name w:val="WW8Num11"/>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6">
    <w:nsid w:val="0000000C"/>
    <w:multiLevelType w:val="multilevel"/>
    <w:tmpl w:val="0000000C"/>
    <w:name w:val="WW8Num12"/>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7">
    <w:nsid w:val="0000000D"/>
    <w:multiLevelType w:val="multilevel"/>
    <w:tmpl w:val="0000000D"/>
    <w:name w:val="WW8Num13"/>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8">
    <w:nsid w:val="0000000E"/>
    <w:multiLevelType w:val="multilevel"/>
    <w:tmpl w:val="0000000E"/>
    <w:name w:val="WW8Num14"/>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9">
    <w:nsid w:val="0000000F"/>
    <w:multiLevelType w:val="multilevel"/>
    <w:tmpl w:val="0000000F"/>
    <w:name w:val="WW8Num15"/>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0">
    <w:nsid w:val="00000010"/>
    <w:multiLevelType w:val="multilevel"/>
    <w:tmpl w:val="00000010"/>
    <w:name w:val="WW8Num16"/>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1">
    <w:nsid w:val="00000011"/>
    <w:multiLevelType w:val="multilevel"/>
    <w:tmpl w:val="00000011"/>
    <w:name w:val="WW8Num17"/>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2">
    <w:nsid w:val="00000012"/>
    <w:multiLevelType w:val="multilevel"/>
    <w:tmpl w:val="00000012"/>
    <w:name w:val="WW8Num18"/>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3">
    <w:nsid w:val="00000013"/>
    <w:multiLevelType w:val="multilevel"/>
    <w:tmpl w:val="00000013"/>
    <w:name w:val="WW8Num19"/>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4">
    <w:nsid w:val="00000014"/>
    <w:multiLevelType w:val="multilevel"/>
    <w:tmpl w:val="00000014"/>
    <w:name w:val="WW8Num20"/>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5">
    <w:nsid w:val="00000015"/>
    <w:multiLevelType w:val="multilevel"/>
    <w:tmpl w:val="00000015"/>
    <w:name w:val="WW8Num21"/>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6">
    <w:nsid w:val="00000016"/>
    <w:multiLevelType w:val="multilevel"/>
    <w:tmpl w:val="00000016"/>
    <w:name w:val="WW8Num22"/>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7">
    <w:nsid w:val="00000017"/>
    <w:multiLevelType w:val="multilevel"/>
    <w:tmpl w:val="00000017"/>
    <w:name w:val="WW8Num23"/>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8">
    <w:nsid w:val="00000018"/>
    <w:multiLevelType w:val="multilevel"/>
    <w:tmpl w:val="00000018"/>
    <w:name w:val="WW8Num24"/>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9">
    <w:nsid w:val="00000019"/>
    <w:multiLevelType w:val="multilevel"/>
    <w:tmpl w:val="00000019"/>
    <w:name w:val="WW8Num25"/>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0">
    <w:nsid w:val="0000001A"/>
    <w:multiLevelType w:val="multilevel"/>
    <w:tmpl w:val="0000001A"/>
    <w:name w:val="WW8Num26"/>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1">
    <w:nsid w:val="0000001B"/>
    <w:multiLevelType w:val="multilevel"/>
    <w:tmpl w:val="0000001B"/>
    <w:name w:val="WW8Num27"/>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2">
    <w:nsid w:val="0000001C"/>
    <w:multiLevelType w:val="multilevel"/>
    <w:tmpl w:val="0000001C"/>
    <w:name w:val="WW8Num28"/>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3">
    <w:nsid w:val="0000001D"/>
    <w:multiLevelType w:val="multilevel"/>
    <w:tmpl w:val="0000001D"/>
    <w:name w:val="WW8Num29"/>
    <w:lvl w:ilvl="0">
      <w:start w:val="1"/>
      <w:numFmt w:val="decimal"/>
      <w:lvlText w:val="%1."/>
      <w:lvlJc w:val="left"/>
      <w:pPr>
        <w:tabs>
          <w:tab w:val="num" w:pos="720"/>
        </w:tabs>
      </w:pPr>
    </w:lvl>
    <w:lvl w:ilvl="1">
      <w:start w:val="1"/>
      <w:numFmt w:val="lowerLetter"/>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4">
    <w:nsid w:val="0000001E"/>
    <w:multiLevelType w:val="multilevel"/>
    <w:tmpl w:val="0000001E"/>
    <w:name w:val="WW8Num30"/>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5">
    <w:nsid w:val="0000001F"/>
    <w:multiLevelType w:val="multilevel"/>
    <w:tmpl w:val="0000001F"/>
    <w:name w:val="WW8Num31"/>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6">
    <w:nsid w:val="00000020"/>
    <w:multiLevelType w:val="multilevel"/>
    <w:tmpl w:val="00000020"/>
    <w:name w:val="WW8Num32"/>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7">
    <w:nsid w:val="00000021"/>
    <w:multiLevelType w:val="multilevel"/>
    <w:tmpl w:val="00000021"/>
    <w:name w:val="WW8Num33"/>
    <w:lvl w:ilvl="0">
      <w:start w:val="1"/>
      <w:numFmt w:val="decimal"/>
      <w:lvlText w:val="%1."/>
      <w:lvlJc w:val="left"/>
      <w:pPr>
        <w:tabs>
          <w:tab w:val="num" w:pos="720"/>
        </w:tabs>
      </w:pPr>
    </w:lvl>
    <w:lvl w:ilvl="1">
      <w:start w:val="1"/>
      <w:numFmt w:val="lowerLetter"/>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8">
    <w:nsid w:val="0DE95882"/>
    <w:multiLevelType w:val="hybridMultilevel"/>
    <w:tmpl w:val="556C8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0FEF6741"/>
    <w:multiLevelType w:val="hybridMultilevel"/>
    <w:tmpl w:val="E3526C8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10E270AF"/>
    <w:multiLevelType w:val="hybridMultilevel"/>
    <w:tmpl w:val="4ED80EFC"/>
    <w:lvl w:ilvl="0" w:tplc="04090003">
      <w:start w:val="1"/>
      <w:numFmt w:val="bullet"/>
      <w:lvlText w:val="o"/>
      <w:lvlJc w:val="left"/>
      <w:pPr>
        <w:tabs>
          <w:tab w:val="num" w:pos="1440"/>
        </w:tabs>
        <w:ind w:left="1440" w:hanging="360"/>
      </w:pPr>
      <w:rPr>
        <w:rFonts w:ascii="Courier New" w:hAnsi="Courier New" w:cs="Courier New" w:hint="default"/>
      </w:rPr>
    </w:lvl>
    <w:lvl w:ilvl="1" w:tplc="40090003">
      <w:start w:val="1"/>
      <w:numFmt w:val="bullet"/>
      <w:lvlText w:val="o"/>
      <w:lvlJc w:val="left"/>
      <w:pPr>
        <w:tabs>
          <w:tab w:val="num" w:pos="1800"/>
        </w:tabs>
        <w:ind w:left="1800" w:hanging="360"/>
      </w:pPr>
      <w:rPr>
        <w:rFonts w:ascii="Courier New" w:hAnsi="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41">
    <w:nsid w:val="171B206F"/>
    <w:multiLevelType w:val="hybridMultilevel"/>
    <w:tmpl w:val="DC6C9D48"/>
    <w:lvl w:ilvl="0" w:tplc="552CE8FE">
      <w:start w:val="1"/>
      <w:numFmt w:val="lowerLetter"/>
      <w:lvlText w:val="%1."/>
      <w:lvlJc w:val="left"/>
      <w:pPr>
        <w:tabs>
          <w:tab w:val="num" w:pos="720"/>
        </w:tabs>
        <w:ind w:left="720" w:hanging="360"/>
      </w:pPr>
    </w:lvl>
    <w:lvl w:ilvl="1" w:tplc="0656579A" w:tentative="1">
      <w:start w:val="1"/>
      <w:numFmt w:val="lowerLetter"/>
      <w:lvlText w:val="%2."/>
      <w:lvlJc w:val="left"/>
      <w:pPr>
        <w:tabs>
          <w:tab w:val="num" w:pos="1440"/>
        </w:tabs>
        <w:ind w:left="1440" w:hanging="360"/>
      </w:pPr>
    </w:lvl>
    <w:lvl w:ilvl="2" w:tplc="389C36A4" w:tentative="1">
      <w:start w:val="1"/>
      <w:numFmt w:val="lowerLetter"/>
      <w:lvlText w:val="%3."/>
      <w:lvlJc w:val="left"/>
      <w:pPr>
        <w:tabs>
          <w:tab w:val="num" w:pos="2160"/>
        </w:tabs>
        <w:ind w:left="2160" w:hanging="360"/>
      </w:pPr>
    </w:lvl>
    <w:lvl w:ilvl="3" w:tplc="8B5CB862" w:tentative="1">
      <w:start w:val="1"/>
      <w:numFmt w:val="lowerLetter"/>
      <w:lvlText w:val="%4."/>
      <w:lvlJc w:val="left"/>
      <w:pPr>
        <w:tabs>
          <w:tab w:val="num" w:pos="2880"/>
        </w:tabs>
        <w:ind w:left="2880" w:hanging="360"/>
      </w:pPr>
    </w:lvl>
    <w:lvl w:ilvl="4" w:tplc="190A1486" w:tentative="1">
      <w:start w:val="1"/>
      <w:numFmt w:val="lowerLetter"/>
      <w:lvlText w:val="%5."/>
      <w:lvlJc w:val="left"/>
      <w:pPr>
        <w:tabs>
          <w:tab w:val="num" w:pos="3600"/>
        </w:tabs>
        <w:ind w:left="3600" w:hanging="360"/>
      </w:pPr>
    </w:lvl>
    <w:lvl w:ilvl="5" w:tplc="BC2A3BEA" w:tentative="1">
      <w:start w:val="1"/>
      <w:numFmt w:val="lowerLetter"/>
      <w:lvlText w:val="%6."/>
      <w:lvlJc w:val="left"/>
      <w:pPr>
        <w:tabs>
          <w:tab w:val="num" w:pos="4320"/>
        </w:tabs>
        <w:ind w:left="4320" w:hanging="360"/>
      </w:pPr>
    </w:lvl>
    <w:lvl w:ilvl="6" w:tplc="F4F03250" w:tentative="1">
      <w:start w:val="1"/>
      <w:numFmt w:val="lowerLetter"/>
      <w:lvlText w:val="%7."/>
      <w:lvlJc w:val="left"/>
      <w:pPr>
        <w:tabs>
          <w:tab w:val="num" w:pos="5040"/>
        </w:tabs>
        <w:ind w:left="5040" w:hanging="360"/>
      </w:pPr>
    </w:lvl>
    <w:lvl w:ilvl="7" w:tplc="94DAD344" w:tentative="1">
      <w:start w:val="1"/>
      <w:numFmt w:val="lowerLetter"/>
      <w:lvlText w:val="%8."/>
      <w:lvlJc w:val="left"/>
      <w:pPr>
        <w:tabs>
          <w:tab w:val="num" w:pos="5760"/>
        </w:tabs>
        <w:ind w:left="5760" w:hanging="360"/>
      </w:pPr>
    </w:lvl>
    <w:lvl w:ilvl="8" w:tplc="68A4D9A2" w:tentative="1">
      <w:start w:val="1"/>
      <w:numFmt w:val="lowerLetter"/>
      <w:lvlText w:val="%9."/>
      <w:lvlJc w:val="left"/>
      <w:pPr>
        <w:tabs>
          <w:tab w:val="num" w:pos="6480"/>
        </w:tabs>
        <w:ind w:left="6480" w:hanging="360"/>
      </w:pPr>
    </w:lvl>
  </w:abstractNum>
  <w:abstractNum w:abstractNumId="42">
    <w:nsid w:val="1D4D5B38"/>
    <w:multiLevelType w:val="hybridMultilevel"/>
    <w:tmpl w:val="836C631A"/>
    <w:lvl w:ilvl="0" w:tplc="21AAFA7A">
      <w:start w:val="1"/>
      <w:numFmt w:val="bullet"/>
      <w:pStyle w:val="ListNumber"/>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43">
    <w:nsid w:val="1E141E35"/>
    <w:multiLevelType w:val="hybridMultilevel"/>
    <w:tmpl w:val="24AC2B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55571F8"/>
    <w:multiLevelType w:val="singleLevel"/>
    <w:tmpl w:val="04090001"/>
    <w:lvl w:ilvl="0">
      <w:start w:val="1"/>
      <w:numFmt w:val="bullet"/>
      <w:lvlText w:val=""/>
      <w:lvlJc w:val="left"/>
      <w:pPr>
        <w:ind w:left="720" w:hanging="360"/>
      </w:pPr>
      <w:rPr>
        <w:rFonts w:ascii="Symbol" w:hAnsi="Symbol" w:hint="default"/>
      </w:rPr>
    </w:lvl>
  </w:abstractNum>
  <w:abstractNum w:abstractNumId="45">
    <w:nsid w:val="26235653"/>
    <w:multiLevelType w:val="hybridMultilevel"/>
    <w:tmpl w:val="0B90DC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90C591C"/>
    <w:multiLevelType w:val="hybridMultilevel"/>
    <w:tmpl w:val="028871EA"/>
    <w:lvl w:ilvl="0" w:tplc="FFFFFFFF">
      <w:start w:val="1"/>
      <w:numFmt w:val="bullet"/>
      <w:lvlText w:val=""/>
      <w:legacy w:legacy="1" w:legacySpace="0" w:legacyIndent="360"/>
      <w:lvlJc w:val="left"/>
      <w:pPr>
        <w:ind w:left="360" w:hanging="360"/>
      </w:pPr>
      <w:rPr>
        <w:rFonts w:ascii="Symbol" w:hAnsi="Symbol" w:hint="default"/>
      </w:rPr>
    </w:lvl>
    <w:lvl w:ilvl="1" w:tplc="92960984">
      <w:start w:val="24"/>
      <w:numFmt w:val="bullet"/>
      <w:lvlText w:val="—"/>
      <w:lvlJc w:val="left"/>
      <w:pPr>
        <w:tabs>
          <w:tab w:val="num" w:pos="1800"/>
        </w:tabs>
        <w:ind w:left="1800" w:hanging="720"/>
      </w:pPr>
      <w:rPr>
        <w:rFonts w:ascii="Times" w:eastAsia="Times New Roman"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314F5DB0"/>
    <w:multiLevelType w:val="hybridMultilevel"/>
    <w:tmpl w:val="0AE4525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nsid w:val="340E40C0"/>
    <w:multiLevelType w:val="hybridMultilevel"/>
    <w:tmpl w:val="C41882E4"/>
    <w:lvl w:ilvl="0" w:tplc="3A5A029A">
      <w:start w:val="140"/>
      <w:numFmt w:val="bullet"/>
      <w:pStyle w:val="TableBulletList"/>
      <w:lvlText w:val=""/>
      <w:lvlJc w:val="left"/>
      <w:pPr>
        <w:tabs>
          <w:tab w:val="num" w:pos="360"/>
        </w:tabs>
        <w:ind w:left="216" w:hanging="216"/>
      </w:pPr>
      <w:rPr>
        <w:rFonts w:ascii="Wingdings" w:hAnsi="Wingdings" w:hint="default"/>
      </w:rPr>
    </w:lvl>
    <w:lvl w:ilvl="1" w:tplc="3F7275AE" w:tentative="1">
      <w:start w:val="1"/>
      <w:numFmt w:val="bullet"/>
      <w:lvlText w:val="o"/>
      <w:lvlJc w:val="left"/>
      <w:pPr>
        <w:tabs>
          <w:tab w:val="num" w:pos="1440"/>
        </w:tabs>
        <w:ind w:left="1440" w:hanging="360"/>
      </w:pPr>
      <w:rPr>
        <w:rFonts w:ascii="Courier New" w:hAnsi="Courier New" w:hint="default"/>
      </w:rPr>
    </w:lvl>
    <w:lvl w:ilvl="2" w:tplc="0EF07E90">
      <w:start w:val="1"/>
      <w:numFmt w:val="bullet"/>
      <w:lvlText w:val=""/>
      <w:lvlJc w:val="left"/>
      <w:pPr>
        <w:tabs>
          <w:tab w:val="num" w:pos="2160"/>
        </w:tabs>
        <w:ind w:left="2160" w:hanging="360"/>
      </w:pPr>
      <w:rPr>
        <w:rFonts w:ascii="Wingdings" w:hAnsi="Wingdings" w:hint="default"/>
      </w:rPr>
    </w:lvl>
    <w:lvl w:ilvl="3" w:tplc="CF9E71C2" w:tentative="1">
      <w:start w:val="1"/>
      <w:numFmt w:val="bullet"/>
      <w:lvlText w:val=""/>
      <w:lvlJc w:val="left"/>
      <w:pPr>
        <w:tabs>
          <w:tab w:val="num" w:pos="2880"/>
        </w:tabs>
        <w:ind w:left="2880" w:hanging="360"/>
      </w:pPr>
      <w:rPr>
        <w:rFonts w:ascii="Symbol" w:hAnsi="Symbol" w:hint="default"/>
      </w:rPr>
    </w:lvl>
    <w:lvl w:ilvl="4" w:tplc="7C880430" w:tentative="1">
      <w:start w:val="1"/>
      <w:numFmt w:val="bullet"/>
      <w:lvlText w:val="o"/>
      <w:lvlJc w:val="left"/>
      <w:pPr>
        <w:tabs>
          <w:tab w:val="num" w:pos="3600"/>
        </w:tabs>
        <w:ind w:left="3600" w:hanging="360"/>
      </w:pPr>
      <w:rPr>
        <w:rFonts w:ascii="Courier New" w:hAnsi="Courier New" w:hint="default"/>
      </w:rPr>
    </w:lvl>
    <w:lvl w:ilvl="5" w:tplc="0B82FA7C" w:tentative="1">
      <w:start w:val="1"/>
      <w:numFmt w:val="bullet"/>
      <w:lvlText w:val=""/>
      <w:lvlJc w:val="left"/>
      <w:pPr>
        <w:tabs>
          <w:tab w:val="num" w:pos="4320"/>
        </w:tabs>
        <w:ind w:left="4320" w:hanging="360"/>
      </w:pPr>
      <w:rPr>
        <w:rFonts w:ascii="Wingdings" w:hAnsi="Wingdings" w:hint="default"/>
      </w:rPr>
    </w:lvl>
    <w:lvl w:ilvl="6" w:tplc="F0429B6E" w:tentative="1">
      <w:start w:val="1"/>
      <w:numFmt w:val="bullet"/>
      <w:lvlText w:val=""/>
      <w:lvlJc w:val="left"/>
      <w:pPr>
        <w:tabs>
          <w:tab w:val="num" w:pos="5040"/>
        </w:tabs>
        <w:ind w:left="5040" w:hanging="360"/>
      </w:pPr>
      <w:rPr>
        <w:rFonts w:ascii="Symbol" w:hAnsi="Symbol" w:hint="default"/>
      </w:rPr>
    </w:lvl>
    <w:lvl w:ilvl="7" w:tplc="6D48DD7C" w:tentative="1">
      <w:start w:val="1"/>
      <w:numFmt w:val="bullet"/>
      <w:lvlText w:val="o"/>
      <w:lvlJc w:val="left"/>
      <w:pPr>
        <w:tabs>
          <w:tab w:val="num" w:pos="5760"/>
        </w:tabs>
        <w:ind w:left="5760" w:hanging="360"/>
      </w:pPr>
      <w:rPr>
        <w:rFonts w:ascii="Courier New" w:hAnsi="Courier New" w:hint="default"/>
      </w:rPr>
    </w:lvl>
    <w:lvl w:ilvl="8" w:tplc="8E30670C" w:tentative="1">
      <w:start w:val="1"/>
      <w:numFmt w:val="bullet"/>
      <w:lvlText w:val=""/>
      <w:lvlJc w:val="left"/>
      <w:pPr>
        <w:tabs>
          <w:tab w:val="num" w:pos="6480"/>
        </w:tabs>
        <w:ind w:left="6480" w:hanging="360"/>
      </w:pPr>
      <w:rPr>
        <w:rFonts w:ascii="Wingdings" w:hAnsi="Wingdings" w:hint="default"/>
      </w:rPr>
    </w:lvl>
  </w:abstractNum>
  <w:abstractNum w:abstractNumId="50">
    <w:nsid w:val="3D6933AB"/>
    <w:multiLevelType w:val="hybridMultilevel"/>
    <w:tmpl w:val="C3E25DC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1157C10"/>
    <w:multiLevelType w:val="hybridMultilevel"/>
    <w:tmpl w:val="6E866A1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3247409"/>
    <w:multiLevelType w:val="hybridMultilevel"/>
    <w:tmpl w:val="7B54BA50"/>
    <w:lvl w:ilvl="0" w:tplc="04090003">
      <w:start w:val="1"/>
      <w:numFmt w:val="bullet"/>
      <w:lvlText w:val="o"/>
      <w:lvlJc w:val="left"/>
      <w:pPr>
        <w:tabs>
          <w:tab w:val="num" w:pos="720"/>
        </w:tabs>
        <w:ind w:left="720" w:hanging="360"/>
      </w:pPr>
      <w:rPr>
        <w:rFonts w:ascii="Courier New" w:hAnsi="Courier New" w:cs="Courier New" w:hint="default"/>
      </w:rPr>
    </w:lvl>
    <w:lvl w:ilvl="1" w:tplc="40090003">
      <w:start w:val="1"/>
      <w:numFmt w:val="bullet"/>
      <w:lvlText w:val="o"/>
      <w:lvlJc w:val="left"/>
      <w:pPr>
        <w:tabs>
          <w:tab w:val="num" w:pos="1800"/>
        </w:tabs>
        <w:ind w:left="1800" w:hanging="360"/>
      </w:pPr>
      <w:rPr>
        <w:rFonts w:ascii="Courier New" w:hAnsi="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53">
    <w:nsid w:val="46D639A7"/>
    <w:multiLevelType w:val="hybridMultilevel"/>
    <w:tmpl w:val="F9189D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48825717"/>
    <w:multiLevelType w:val="multilevel"/>
    <w:tmpl w:val="E6C0EB9E"/>
    <w:lvl w:ilvl="0">
      <w:start w:val="1"/>
      <w:numFmt w:val="decimal"/>
      <w:lvlText w:val="%1."/>
      <w:lvlJc w:val="left"/>
      <w:pPr>
        <w:tabs>
          <w:tab w:val="num" w:pos="720"/>
        </w:tabs>
      </w:pPr>
    </w:lvl>
    <w:lvl w:ilvl="1">
      <w:start w:val="1"/>
      <w:numFmt w:val="lowerLetter"/>
      <w:lvlText w:val="%2)"/>
      <w:lvlJc w:val="left"/>
      <w:pPr>
        <w:tabs>
          <w:tab w:val="num" w:pos="1080"/>
        </w:tabs>
      </w:pPr>
    </w:lvl>
    <w:lvl w:ilvl="2">
      <w:start w:val="1"/>
      <w:numFmt w:val="decimal"/>
      <w:lvlText w:val="%3."/>
      <w:lvlJc w:val="left"/>
      <w:pPr>
        <w:tabs>
          <w:tab w:val="num" w:pos="1440"/>
        </w:tabs>
      </w:pPr>
    </w:lvl>
    <w:lvl w:ilvl="3">
      <w:start w:val="1"/>
      <w:numFmt w:val="decimal"/>
      <w:pStyle w:val="bo"/>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55">
    <w:nsid w:val="54B61E27"/>
    <w:multiLevelType w:val="hybridMultilevel"/>
    <w:tmpl w:val="DF78B3A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nsid w:val="571C0ECB"/>
    <w:multiLevelType w:val="hybridMultilevel"/>
    <w:tmpl w:val="5F3E53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C8E6C9E"/>
    <w:multiLevelType w:val="hybridMultilevel"/>
    <w:tmpl w:val="60E00B0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5FD70A8D"/>
    <w:multiLevelType w:val="hybridMultilevel"/>
    <w:tmpl w:val="D070E71E"/>
    <w:lvl w:ilvl="0" w:tplc="2698023C">
      <w:start w:val="1"/>
      <w:numFmt w:val="bullet"/>
      <w:pStyle w:val="ListBullet1"/>
      <w:lvlText w:val=""/>
      <w:lvlJc w:val="left"/>
      <w:pPr>
        <w:ind w:left="720" w:hanging="360"/>
      </w:pPr>
      <w:rPr>
        <w:rFonts w:ascii="Symbol" w:hAnsi="Symbol" w:hint="default"/>
      </w:rPr>
    </w:lvl>
    <w:lvl w:ilvl="1" w:tplc="107E3976" w:tentative="1">
      <w:start w:val="1"/>
      <w:numFmt w:val="bullet"/>
      <w:lvlText w:val="o"/>
      <w:lvlJc w:val="left"/>
      <w:pPr>
        <w:ind w:left="1440" w:hanging="360"/>
      </w:pPr>
      <w:rPr>
        <w:rFonts w:ascii="Courier New" w:hAnsi="Courier New" w:cs="Courier New" w:hint="default"/>
      </w:rPr>
    </w:lvl>
    <w:lvl w:ilvl="2" w:tplc="E27A083E" w:tentative="1">
      <w:start w:val="1"/>
      <w:numFmt w:val="bullet"/>
      <w:lvlText w:val=""/>
      <w:lvlJc w:val="left"/>
      <w:pPr>
        <w:ind w:left="2160" w:hanging="360"/>
      </w:pPr>
      <w:rPr>
        <w:rFonts w:ascii="Wingdings" w:hAnsi="Wingdings" w:hint="default"/>
      </w:rPr>
    </w:lvl>
    <w:lvl w:ilvl="3" w:tplc="6E2C1AC6" w:tentative="1">
      <w:start w:val="1"/>
      <w:numFmt w:val="bullet"/>
      <w:lvlText w:val=""/>
      <w:lvlJc w:val="left"/>
      <w:pPr>
        <w:ind w:left="2880" w:hanging="360"/>
      </w:pPr>
      <w:rPr>
        <w:rFonts w:ascii="Symbol" w:hAnsi="Symbol" w:hint="default"/>
      </w:rPr>
    </w:lvl>
    <w:lvl w:ilvl="4" w:tplc="8A32196A" w:tentative="1">
      <w:start w:val="1"/>
      <w:numFmt w:val="bullet"/>
      <w:lvlText w:val="o"/>
      <w:lvlJc w:val="left"/>
      <w:pPr>
        <w:ind w:left="3600" w:hanging="360"/>
      </w:pPr>
      <w:rPr>
        <w:rFonts w:ascii="Courier New" w:hAnsi="Courier New" w:cs="Courier New" w:hint="default"/>
      </w:rPr>
    </w:lvl>
    <w:lvl w:ilvl="5" w:tplc="7C60E148" w:tentative="1">
      <w:start w:val="1"/>
      <w:numFmt w:val="bullet"/>
      <w:lvlText w:val=""/>
      <w:lvlJc w:val="left"/>
      <w:pPr>
        <w:ind w:left="4320" w:hanging="360"/>
      </w:pPr>
      <w:rPr>
        <w:rFonts w:ascii="Wingdings" w:hAnsi="Wingdings" w:hint="default"/>
      </w:rPr>
    </w:lvl>
    <w:lvl w:ilvl="6" w:tplc="452656BA" w:tentative="1">
      <w:start w:val="1"/>
      <w:numFmt w:val="bullet"/>
      <w:lvlText w:val=""/>
      <w:lvlJc w:val="left"/>
      <w:pPr>
        <w:ind w:left="5040" w:hanging="360"/>
      </w:pPr>
      <w:rPr>
        <w:rFonts w:ascii="Symbol" w:hAnsi="Symbol" w:hint="default"/>
      </w:rPr>
    </w:lvl>
    <w:lvl w:ilvl="7" w:tplc="B6A2F3DA" w:tentative="1">
      <w:start w:val="1"/>
      <w:numFmt w:val="bullet"/>
      <w:lvlText w:val="o"/>
      <w:lvlJc w:val="left"/>
      <w:pPr>
        <w:ind w:left="5760" w:hanging="360"/>
      </w:pPr>
      <w:rPr>
        <w:rFonts w:ascii="Courier New" w:hAnsi="Courier New" w:cs="Courier New" w:hint="default"/>
      </w:rPr>
    </w:lvl>
    <w:lvl w:ilvl="8" w:tplc="8C6EEEB0" w:tentative="1">
      <w:start w:val="1"/>
      <w:numFmt w:val="bullet"/>
      <w:lvlText w:val=""/>
      <w:lvlJc w:val="left"/>
      <w:pPr>
        <w:ind w:left="6480" w:hanging="360"/>
      </w:pPr>
      <w:rPr>
        <w:rFonts w:ascii="Wingdings" w:hAnsi="Wingdings" w:hint="default"/>
      </w:rPr>
    </w:lvl>
  </w:abstractNum>
  <w:abstractNum w:abstractNumId="59">
    <w:nsid w:val="62AF3284"/>
    <w:multiLevelType w:val="multilevel"/>
    <w:tmpl w:val="38C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5C0BC8"/>
    <w:multiLevelType w:val="hybridMultilevel"/>
    <w:tmpl w:val="2D34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1191AF1"/>
    <w:multiLevelType w:val="hybridMultilevel"/>
    <w:tmpl w:val="0994F0D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6804EEB"/>
    <w:multiLevelType w:val="hybridMultilevel"/>
    <w:tmpl w:val="D1985F6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7AC493C"/>
    <w:multiLevelType w:val="hybridMultilevel"/>
    <w:tmpl w:val="9B0463F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4">
    <w:nsid w:val="77D20BC3"/>
    <w:multiLevelType w:val="multilevel"/>
    <w:tmpl w:val="C70E220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color w:val="auto"/>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5">
    <w:nsid w:val="7F13482A"/>
    <w:multiLevelType w:val="hybridMultilevel"/>
    <w:tmpl w:val="7A4408CC"/>
    <w:lvl w:ilvl="0" w:tplc="FFFFFFFF">
      <w:start w:val="1"/>
      <w:numFmt w:val="bullet"/>
      <w:lvlText w:val=""/>
      <w:lvlJc w:val="left"/>
      <w:pPr>
        <w:tabs>
          <w:tab w:val="num" w:pos="787"/>
        </w:tabs>
        <w:ind w:left="787"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4"/>
  </w:num>
  <w:num w:numId="3">
    <w:abstractNumId w:val="2"/>
  </w:num>
  <w:num w:numId="4">
    <w:abstractNumId w:val="1"/>
  </w:num>
  <w:num w:numId="5">
    <w:abstractNumId w:val="49"/>
  </w:num>
  <w:num w:numId="6">
    <w:abstractNumId w:val="0"/>
  </w:num>
  <w:num w:numId="7">
    <w:abstractNumId w:val="58"/>
  </w:num>
  <w:num w:numId="8">
    <w:abstractNumId w:val="5"/>
  </w:num>
  <w:num w:numId="9">
    <w:abstractNumId w:val="58"/>
  </w:num>
  <w:num w:numId="10">
    <w:abstractNumId w:val="5"/>
  </w:num>
  <w:num w:numId="11">
    <w:abstractNumId w:val="58"/>
  </w:num>
  <w:num w:numId="12">
    <w:abstractNumId w:val="5"/>
  </w:num>
  <w:num w:numId="13">
    <w:abstractNumId w:val="5"/>
  </w:num>
  <w:num w:numId="14">
    <w:abstractNumId w:val="42"/>
  </w:num>
  <w:num w:numId="15">
    <w:abstractNumId w:val="5"/>
  </w:num>
  <w:num w:numId="16">
    <w:abstractNumId w:val="5"/>
  </w:num>
  <w:num w:numId="17">
    <w:abstractNumId w:val="39"/>
  </w:num>
  <w:num w:numId="18">
    <w:abstractNumId w:val="58"/>
  </w:num>
  <w:num w:numId="19">
    <w:abstractNumId w:val="60"/>
  </w:num>
  <w:num w:numId="20">
    <w:abstractNumId w:val="64"/>
  </w:num>
  <w:num w:numId="21">
    <w:abstractNumId w:val="40"/>
  </w:num>
  <w:num w:numId="22">
    <w:abstractNumId w:val="52"/>
  </w:num>
  <w:num w:numId="23">
    <w:abstractNumId w:val="48"/>
  </w:num>
  <w:num w:numId="24">
    <w:abstractNumId w:val="55"/>
  </w:num>
  <w:num w:numId="25">
    <w:abstractNumId w:val="57"/>
  </w:num>
  <w:num w:numId="26">
    <w:abstractNumId w:val="63"/>
  </w:num>
  <w:num w:numId="27">
    <w:abstractNumId w:val="43"/>
  </w:num>
  <w:num w:numId="28">
    <w:abstractNumId w:val="5"/>
  </w:num>
  <w:num w:numId="29">
    <w:abstractNumId w:val="5"/>
  </w:num>
  <w:num w:numId="30">
    <w:abstractNumId w:val="59"/>
  </w:num>
  <w:num w:numId="31">
    <w:abstractNumId w:val="3"/>
  </w:num>
  <w:num w:numId="32">
    <w:abstractNumId w:val="38"/>
  </w:num>
  <w:num w:numId="33">
    <w:abstractNumId w:val="61"/>
  </w:num>
  <w:num w:numId="34">
    <w:abstractNumId w:val="46"/>
  </w:num>
  <w:num w:numId="35">
    <w:abstractNumId w:val="51"/>
  </w:num>
  <w:num w:numId="36">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37">
    <w:abstractNumId w:val="44"/>
  </w:num>
  <w:num w:numId="38">
    <w:abstractNumId w:val="62"/>
  </w:num>
  <w:num w:numId="39">
    <w:abstractNumId w:val="47"/>
  </w:num>
  <w:num w:numId="40">
    <w:abstractNumId w:val="56"/>
  </w:num>
  <w:num w:numId="41">
    <w:abstractNumId w:val="50"/>
  </w:num>
  <w:num w:numId="42">
    <w:abstractNumId w:val="53"/>
  </w:num>
  <w:num w:numId="43">
    <w:abstractNumId w:val="65"/>
  </w:num>
  <w:num w:numId="44">
    <w:abstractNumId w:val="41"/>
  </w:num>
  <w:num w:numId="45">
    <w:abstractNumId w:val="4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spaceForUL/>
    <w:balanceSingleByteDoubleByteWidth/>
    <w:ulTrailSpace/>
    <w:doNotExpandShiftReturn/>
    <w:adjustLineHeightInTable/>
  </w:compat>
  <w:rsids>
    <w:rsidRoot w:val="00A07B55"/>
    <w:rsid w:val="00014633"/>
    <w:rsid w:val="000147FE"/>
    <w:rsid w:val="000204EC"/>
    <w:rsid w:val="00032D05"/>
    <w:rsid w:val="00036B42"/>
    <w:rsid w:val="00051CC1"/>
    <w:rsid w:val="0006294E"/>
    <w:rsid w:val="000738BD"/>
    <w:rsid w:val="0007793D"/>
    <w:rsid w:val="000800BC"/>
    <w:rsid w:val="00084EAE"/>
    <w:rsid w:val="00095ECA"/>
    <w:rsid w:val="000A6415"/>
    <w:rsid w:val="000C59E3"/>
    <w:rsid w:val="000D7928"/>
    <w:rsid w:val="00131026"/>
    <w:rsid w:val="00132C49"/>
    <w:rsid w:val="00145D2F"/>
    <w:rsid w:val="001476D5"/>
    <w:rsid w:val="0015130A"/>
    <w:rsid w:val="0015221B"/>
    <w:rsid w:val="001523ED"/>
    <w:rsid w:val="00160315"/>
    <w:rsid w:val="00166F16"/>
    <w:rsid w:val="001716FE"/>
    <w:rsid w:val="00183393"/>
    <w:rsid w:val="00187CF2"/>
    <w:rsid w:val="00194306"/>
    <w:rsid w:val="00194DAD"/>
    <w:rsid w:val="001959A7"/>
    <w:rsid w:val="001A5B8F"/>
    <w:rsid w:val="001B042C"/>
    <w:rsid w:val="001B4F21"/>
    <w:rsid w:val="001C14B0"/>
    <w:rsid w:val="001C402E"/>
    <w:rsid w:val="001D167C"/>
    <w:rsid w:val="001D259A"/>
    <w:rsid w:val="001D490D"/>
    <w:rsid w:val="001F45A5"/>
    <w:rsid w:val="00216EBA"/>
    <w:rsid w:val="00217614"/>
    <w:rsid w:val="002223C5"/>
    <w:rsid w:val="00231028"/>
    <w:rsid w:val="00233FB6"/>
    <w:rsid w:val="002466B6"/>
    <w:rsid w:val="00247AF1"/>
    <w:rsid w:val="002531D2"/>
    <w:rsid w:val="002615D9"/>
    <w:rsid w:val="00264678"/>
    <w:rsid w:val="00267B01"/>
    <w:rsid w:val="00275DD5"/>
    <w:rsid w:val="0027621A"/>
    <w:rsid w:val="00277467"/>
    <w:rsid w:val="002826FC"/>
    <w:rsid w:val="0028741B"/>
    <w:rsid w:val="00287B54"/>
    <w:rsid w:val="00292CF6"/>
    <w:rsid w:val="002D728B"/>
    <w:rsid w:val="002F5140"/>
    <w:rsid w:val="002F5E94"/>
    <w:rsid w:val="0030109C"/>
    <w:rsid w:val="00310A35"/>
    <w:rsid w:val="0031648E"/>
    <w:rsid w:val="00316654"/>
    <w:rsid w:val="00320F94"/>
    <w:rsid w:val="00330932"/>
    <w:rsid w:val="003373B9"/>
    <w:rsid w:val="00343982"/>
    <w:rsid w:val="003538B3"/>
    <w:rsid w:val="00356B6B"/>
    <w:rsid w:val="00361368"/>
    <w:rsid w:val="003673B1"/>
    <w:rsid w:val="003734D6"/>
    <w:rsid w:val="0037697C"/>
    <w:rsid w:val="00386BC1"/>
    <w:rsid w:val="003A0A62"/>
    <w:rsid w:val="003A1BF5"/>
    <w:rsid w:val="003B1C14"/>
    <w:rsid w:val="003C1CF4"/>
    <w:rsid w:val="003D7FC3"/>
    <w:rsid w:val="003E3F68"/>
    <w:rsid w:val="003E4531"/>
    <w:rsid w:val="003F5133"/>
    <w:rsid w:val="003F7603"/>
    <w:rsid w:val="00411672"/>
    <w:rsid w:val="004130D9"/>
    <w:rsid w:val="004149DE"/>
    <w:rsid w:val="00416A7F"/>
    <w:rsid w:val="0044073C"/>
    <w:rsid w:val="004658A6"/>
    <w:rsid w:val="004709CD"/>
    <w:rsid w:val="00470C5C"/>
    <w:rsid w:val="00471CB2"/>
    <w:rsid w:val="00472423"/>
    <w:rsid w:val="00472E49"/>
    <w:rsid w:val="00477064"/>
    <w:rsid w:val="00490200"/>
    <w:rsid w:val="004964A2"/>
    <w:rsid w:val="0049753B"/>
    <w:rsid w:val="004B0ECB"/>
    <w:rsid w:val="004B18E3"/>
    <w:rsid w:val="004B3EE5"/>
    <w:rsid w:val="004B4322"/>
    <w:rsid w:val="004C0EB1"/>
    <w:rsid w:val="004D60D1"/>
    <w:rsid w:val="004E55E5"/>
    <w:rsid w:val="004E5738"/>
    <w:rsid w:val="005024CD"/>
    <w:rsid w:val="0051131B"/>
    <w:rsid w:val="00522446"/>
    <w:rsid w:val="00541084"/>
    <w:rsid w:val="00543EC9"/>
    <w:rsid w:val="00545C06"/>
    <w:rsid w:val="00545C9C"/>
    <w:rsid w:val="00550625"/>
    <w:rsid w:val="00554710"/>
    <w:rsid w:val="00561BD0"/>
    <w:rsid w:val="0056298E"/>
    <w:rsid w:val="005653C7"/>
    <w:rsid w:val="005656E8"/>
    <w:rsid w:val="00572172"/>
    <w:rsid w:val="00572A26"/>
    <w:rsid w:val="005745F4"/>
    <w:rsid w:val="00582849"/>
    <w:rsid w:val="00583F04"/>
    <w:rsid w:val="00584369"/>
    <w:rsid w:val="00584F8C"/>
    <w:rsid w:val="00596F08"/>
    <w:rsid w:val="005A7D41"/>
    <w:rsid w:val="005B2576"/>
    <w:rsid w:val="005B2899"/>
    <w:rsid w:val="005B2E46"/>
    <w:rsid w:val="005E3E9E"/>
    <w:rsid w:val="005E4D99"/>
    <w:rsid w:val="005E7B98"/>
    <w:rsid w:val="005F3572"/>
    <w:rsid w:val="00630EAE"/>
    <w:rsid w:val="00631693"/>
    <w:rsid w:val="006412DB"/>
    <w:rsid w:val="00644A2A"/>
    <w:rsid w:val="006474EC"/>
    <w:rsid w:val="006535D3"/>
    <w:rsid w:val="006701A9"/>
    <w:rsid w:val="00676310"/>
    <w:rsid w:val="00680D02"/>
    <w:rsid w:val="00685504"/>
    <w:rsid w:val="00687357"/>
    <w:rsid w:val="006902A4"/>
    <w:rsid w:val="006966A6"/>
    <w:rsid w:val="006A2FA3"/>
    <w:rsid w:val="006C01A4"/>
    <w:rsid w:val="006C1244"/>
    <w:rsid w:val="006C4585"/>
    <w:rsid w:val="006E3919"/>
    <w:rsid w:val="006E5F57"/>
    <w:rsid w:val="006F36F0"/>
    <w:rsid w:val="00701DB6"/>
    <w:rsid w:val="00705589"/>
    <w:rsid w:val="00706A5C"/>
    <w:rsid w:val="00707EA5"/>
    <w:rsid w:val="0071153F"/>
    <w:rsid w:val="00723DDF"/>
    <w:rsid w:val="0072519D"/>
    <w:rsid w:val="00730E82"/>
    <w:rsid w:val="00732C31"/>
    <w:rsid w:val="00737EB2"/>
    <w:rsid w:val="00743733"/>
    <w:rsid w:val="00752B13"/>
    <w:rsid w:val="007535AC"/>
    <w:rsid w:val="00766410"/>
    <w:rsid w:val="00775CF5"/>
    <w:rsid w:val="00776DA0"/>
    <w:rsid w:val="00784392"/>
    <w:rsid w:val="00791851"/>
    <w:rsid w:val="007A2C8A"/>
    <w:rsid w:val="007A50E8"/>
    <w:rsid w:val="007C7090"/>
    <w:rsid w:val="007E0A89"/>
    <w:rsid w:val="00803163"/>
    <w:rsid w:val="00810D8C"/>
    <w:rsid w:val="00831AF9"/>
    <w:rsid w:val="0083396F"/>
    <w:rsid w:val="0083789B"/>
    <w:rsid w:val="00842A51"/>
    <w:rsid w:val="00845377"/>
    <w:rsid w:val="00851609"/>
    <w:rsid w:val="00860675"/>
    <w:rsid w:val="008622CB"/>
    <w:rsid w:val="0086731A"/>
    <w:rsid w:val="0087485B"/>
    <w:rsid w:val="008823C9"/>
    <w:rsid w:val="0088281B"/>
    <w:rsid w:val="00886E84"/>
    <w:rsid w:val="008A6515"/>
    <w:rsid w:val="008B44DE"/>
    <w:rsid w:val="008C4245"/>
    <w:rsid w:val="008C4FA7"/>
    <w:rsid w:val="008C5B49"/>
    <w:rsid w:val="008D0A24"/>
    <w:rsid w:val="008E077D"/>
    <w:rsid w:val="008F0536"/>
    <w:rsid w:val="008F4781"/>
    <w:rsid w:val="00902683"/>
    <w:rsid w:val="00903057"/>
    <w:rsid w:val="0090607E"/>
    <w:rsid w:val="00920E10"/>
    <w:rsid w:val="009222DF"/>
    <w:rsid w:val="00933075"/>
    <w:rsid w:val="00935536"/>
    <w:rsid w:val="00936AA7"/>
    <w:rsid w:val="00944AE7"/>
    <w:rsid w:val="009472C1"/>
    <w:rsid w:val="00954BF6"/>
    <w:rsid w:val="00967F77"/>
    <w:rsid w:val="00970FBF"/>
    <w:rsid w:val="009721A5"/>
    <w:rsid w:val="00975D23"/>
    <w:rsid w:val="00977068"/>
    <w:rsid w:val="009856BF"/>
    <w:rsid w:val="00985C25"/>
    <w:rsid w:val="00995EDF"/>
    <w:rsid w:val="009A36D8"/>
    <w:rsid w:val="009B17CD"/>
    <w:rsid w:val="009C1439"/>
    <w:rsid w:val="009C583A"/>
    <w:rsid w:val="009F346E"/>
    <w:rsid w:val="00A04845"/>
    <w:rsid w:val="00A04BC9"/>
    <w:rsid w:val="00A07B55"/>
    <w:rsid w:val="00A177CE"/>
    <w:rsid w:val="00A17B65"/>
    <w:rsid w:val="00A316D3"/>
    <w:rsid w:val="00A33284"/>
    <w:rsid w:val="00A3696A"/>
    <w:rsid w:val="00A500E8"/>
    <w:rsid w:val="00A52AA2"/>
    <w:rsid w:val="00A60DAF"/>
    <w:rsid w:val="00A71DB9"/>
    <w:rsid w:val="00A73834"/>
    <w:rsid w:val="00A83DE6"/>
    <w:rsid w:val="00A91AD9"/>
    <w:rsid w:val="00A937EA"/>
    <w:rsid w:val="00AA361D"/>
    <w:rsid w:val="00AA4C76"/>
    <w:rsid w:val="00AB1318"/>
    <w:rsid w:val="00AB6C7F"/>
    <w:rsid w:val="00AE0DC2"/>
    <w:rsid w:val="00AE0FE6"/>
    <w:rsid w:val="00AE3963"/>
    <w:rsid w:val="00AE4694"/>
    <w:rsid w:val="00AE4A38"/>
    <w:rsid w:val="00B351F8"/>
    <w:rsid w:val="00B473B1"/>
    <w:rsid w:val="00B47D53"/>
    <w:rsid w:val="00B61169"/>
    <w:rsid w:val="00B94370"/>
    <w:rsid w:val="00BA1190"/>
    <w:rsid w:val="00BA36E3"/>
    <w:rsid w:val="00BB3C16"/>
    <w:rsid w:val="00BC3E53"/>
    <w:rsid w:val="00BD00C5"/>
    <w:rsid w:val="00BD7F1C"/>
    <w:rsid w:val="00BE4862"/>
    <w:rsid w:val="00C0088A"/>
    <w:rsid w:val="00C0704B"/>
    <w:rsid w:val="00C12854"/>
    <w:rsid w:val="00C25645"/>
    <w:rsid w:val="00C4479A"/>
    <w:rsid w:val="00C50E2C"/>
    <w:rsid w:val="00C57055"/>
    <w:rsid w:val="00C63996"/>
    <w:rsid w:val="00C64B57"/>
    <w:rsid w:val="00C64B7E"/>
    <w:rsid w:val="00C7600F"/>
    <w:rsid w:val="00C90165"/>
    <w:rsid w:val="00C96939"/>
    <w:rsid w:val="00CA60EC"/>
    <w:rsid w:val="00CC460C"/>
    <w:rsid w:val="00CD2519"/>
    <w:rsid w:val="00CE1F16"/>
    <w:rsid w:val="00D03527"/>
    <w:rsid w:val="00D05D4F"/>
    <w:rsid w:val="00D37B8E"/>
    <w:rsid w:val="00D47CFE"/>
    <w:rsid w:val="00D56321"/>
    <w:rsid w:val="00D65382"/>
    <w:rsid w:val="00D74A9A"/>
    <w:rsid w:val="00D80610"/>
    <w:rsid w:val="00D808B4"/>
    <w:rsid w:val="00D836EF"/>
    <w:rsid w:val="00D945B2"/>
    <w:rsid w:val="00D956A7"/>
    <w:rsid w:val="00D97735"/>
    <w:rsid w:val="00DA077D"/>
    <w:rsid w:val="00DA30A8"/>
    <w:rsid w:val="00DC3D67"/>
    <w:rsid w:val="00DC75AC"/>
    <w:rsid w:val="00DC7793"/>
    <w:rsid w:val="00DD53CA"/>
    <w:rsid w:val="00DE2328"/>
    <w:rsid w:val="00DE6992"/>
    <w:rsid w:val="00DF4A86"/>
    <w:rsid w:val="00DF4F6A"/>
    <w:rsid w:val="00DF5CCD"/>
    <w:rsid w:val="00E10835"/>
    <w:rsid w:val="00E11E65"/>
    <w:rsid w:val="00E13BA6"/>
    <w:rsid w:val="00E40553"/>
    <w:rsid w:val="00E46D0B"/>
    <w:rsid w:val="00E6413F"/>
    <w:rsid w:val="00E64FAE"/>
    <w:rsid w:val="00E65553"/>
    <w:rsid w:val="00E73044"/>
    <w:rsid w:val="00E7334E"/>
    <w:rsid w:val="00E81421"/>
    <w:rsid w:val="00E85996"/>
    <w:rsid w:val="00E86A96"/>
    <w:rsid w:val="00E921E1"/>
    <w:rsid w:val="00E97AE3"/>
    <w:rsid w:val="00EA6B36"/>
    <w:rsid w:val="00EB1E6B"/>
    <w:rsid w:val="00EB2953"/>
    <w:rsid w:val="00EB39A9"/>
    <w:rsid w:val="00EB42F7"/>
    <w:rsid w:val="00EC486B"/>
    <w:rsid w:val="00ED16F4"/>
    <w:rsid w:val="00ED21BB"/>
    <w:rsid w:val="00ED5403"/>
    <w:rsid w:val="00F127F7"/>
    <w:rsid w:val="00F13BCC"/>
    <w:rsid w:val="00F20444"/>
    <w:rsid w:val="00F709C0"/>
    <w:rsid w:val="00F7192D"/>
    <w:rsid w:val="00F7197B"/>
    <w:rsid w:val="00F857EA"/>
    <w:rsid w:val="00FB416D"/>
    <w:rsid w:val="00FB5292"/>
    <w:rsid w:val="00FD1CB2"/>
    <w:rsid w:val="00FE074E"/>
    <w:rsid w:val="00FE4D43"/>
    <w:rsid w:val="00FF03F7"/>
    <w:rsid w:val="00FF08A4"/>
    <w:rsid w:val="00FF1A3B"/>
    <w:rsid w:val="00FF65F1"/>
    <w:rsid w:val="00FF6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361D"/>
    <w:pPr>
      <w:suppressAutoHyphens/>
    </w:pPr>
    <w:rPr>
      <w:sz w:val="24"/>
      <w:szCs w:val="24"/>
      <w:lang w:eastAsia="ar-SA"/>
    </w:rPr>
  </w:style>
  <w:style w:type="paragraph" w:styleId="Heading1">
    <w:name w:val="heading 1"/>
    <w:aliases w:val="CMMIHeading 1"/>
    <w:basedOn w:val="Normal"/>
    <w:next w:val="Normal"/>
    <w:qFormat/>
    <w:rsid w:val="00AA361D"/>
    <w:pPr>
      <w:keepNext/>
      <w:numPr>
        <w:numId w:val="1"/>
      </w:numPr>
      <w:spacing w:before="240" w:after="60"/>
      <w:outlineLvl w:val="0"/>
    </w:pPr>
    <w:rPr>
      <w:rFonts w:ascii="Arial" w:hAnsi="Arial" w:cs="Arial"/>
      <w:b/>
      <w:bCs/>
      <w:kern w:val="1"/>
      <w:sz w:val="32"/>
      <w:szCs w:val="32"/>
    </w:rPr>
  </w:style>
  <w:style w:type="paragraph" w:styleId="Heading2">
    <w:name w:val="heading 2"/>
    <w:aliases w:val="CMMIHeading 2"/>
    <w:basedOn w:val="Normal"/>
    <w:next w:val="Normal"/>
    <w:qFormat/>
    <w:rsid w:val="00AA361D"/>
    <w:pPr>
      <w:keepNext/>
      <w:numPr>
        <w:ilvl w:val="1"/>
        <w:numId w:val="1"/>
      </w:numPr>
      <w:spacing w:before="240" w:after="60"/>
      <w:outlineLvl w:val="1"/>
    </w:pPr>
    <w:rPr>
      <w:rFonts w:ascii="Arial" w:hAnsi="Arial" w:cs="Arial"/>
      <w:b/>
      <w:bCs/>
      <w:iCs/>
      <w:sz w:val="28"/>
      <w:szCs w:val="28"/>
    </w:rPr>
  </w:style>
  <w:style w:type="paragraph" w:styleId="Heading3">
    <w:name w:val="heading 3"/>
    <w:aliases w:val="CMMIHeading 3"/>
    <w:basedOn w:val="Heading"/>
    <w:next w:val="BodyText"/>
    <w:qFormat/>
    <w:rsid w:val="00AA361D"/>
    <w:pPr>
      <w:numPr>
        <w:ilvl w:val="2"/>
        <w:numId w:val="1"/>
      </w:numPr>
      <w:outlineLvl w:val="2"/>
    </w:pPr>
    <w:rPr>
      <w:b/>
      <w:bCs/>
      <w:sz w:val="24"/>
    </w:rPr>
  </w:style>
  <w:style w:type="paragraph" w:styleId="Heading4">
    <w:name w:val="heading 4"/>
    <w:basedOn w:val="Heading"/>
    <w:next w:val="BodyText"/>
    <w:qFormat/>
    <w:rsid w:val="00AA361D"/>
    <w:pPr>
      <w:numPr>
        <w:ilvl w:val="3"/>
        <w:numId w:val="1"/>
      </w:numPr>
      <w:outlineLvl w:val="3"/>
    </w:pPr>
    <w:rPr>
      <w:b/>
      <w:bCs/>
      <w:i/>
      <w:iCs/>
      <w:sz w:val="24"/>
      <w:szCs w:val="24"/>
    </w:rPr>
  </w:style>
  <w:style w:type="paragraph" w:styleId="Heading5">
    <w:name w:val="heading 5"/>
    <w:basedOn w:val="Normal"/>
    <w:next w:val="Normal"/>
    <w:qFormat/>
    <w:rsid w:val="008C4FA7"/>
    <w:pPr>
      <w:tabs>
        <w:tab w:val="num" w:pos="1008"/>
      </w:tabs>
      <w:suppressAutoHyphens w:val="0"/>
      <w:spacing w:before="240" w:after="60" w:line="280" w:lineRule="exact"/>
      <w:ind w:left="1008" w:hanging="1008"/>
      <w:jc w:val="both"/>
      <w:outlineLvl w:val="4"/>
    </w:pPr>
    <w:rPr>
      <w:rFonts w:ascii="Trebuchet MS" w:hAnsi="Trebuchet MS"/>
      <w:b/>
      <w:bCs/>
      <w:i/>
      <w:iCs/>
      <w:sz w:val="20"/>
      <w:szCs w:val="26"/>
      <w:lang w:eastAsia="en-US"/>
    </w:rPr>
  </w:style>
  <w:style w:type="paragraph" w:styleId="Heading6">
    <w:name w:val="heading 6"/>
    <w:basedOn w:val="Normal"/>
    <w:next w:val="Normal"/>
    <w:qFormat/>
    <w:rsid w:val="008C4FA7"/>
    <w:pPr>
      <w:tabs>
        <w:tab w:val="num" w:pos="1152"/>
      </w:tabs>
      <w:suppressAutoHyphens w:val="0"/>
      <w:spacing w:before="240" w:after="60" w:line="280" w:lineRule="exact"/>
      <w:ind w:left="1152" w:hanging="1152"/>
      <w:jc w:val="both"/>
      <w:outlineLvl w:val="5"/>
    </w:pPr>
    <w:rPr>
      <w:rFonts w:ascii="Trebuchet MS" w:hAnsi="Trebuchet MS"/>
      <w:bCs/>
      <w:i/>
      <w:sz w:val="20"/>
      <w:szCs w:val="22"/>
      <w:lang w:eastAsia="en-US"/>
    </w:rPr>
  </w:style>
  <w:style w:type="paragraph" w:styleId="Heading7">
    <w:name w:val="heading 7"/>
    <w:aliases w:val=" Not used"/>
    <w:basedOn w:val="Normal"/>
    <w:next w:val="Normal"/>
    <w:qFormat/>
    <w:rsid w:val="008C4FA7"/>
    <w:pPr>
      <w:tabs>
        <w:tab w:val="num" w:pos="1296"/>
      </w:tabs>
      <w:suppressAutoHyphens w:val="0"/>
      <w:spacing w:before="240" w:after="60" w:line="280" w:lineRule="exact"/>
      <w:ind w:left="1296" w:hanging="1296"/>
      <w:jc w:val="both"/>
      <w:outlineLvl w:val="6"/>
    </w:pPr>
    <w:rPr>
      <w:rFonts w:ascii="Trebuchet MS" w:hAnsi="Trebuchet M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MIHeading2CharChar">
    <w:name w:val="CMMIHeading 2 Char Char"/>
    <w:basedOn w:val="DefaultParagraphFont"/>
    <w:rsid w:val="00AA361D"/>
    <w:rPr>
      <w:rFonts w:ascii="Arial" w:hAnsi="Arial" w:cs="Arial"/>
      <w:b/>
      <w:bCs/>
      <w:iCs/>
      <w:sz w:val="28"/>
      <w:szCs w:val="28"/>
      <w:lang w:val="en-US" w:eastAsia="ar-SA" w:bidi="ar-SA"/>
    </w:rPr>
  </w:style>
  <w:style w:type="paragraph" w:customStyle="1" w:styleId="Heading">
    <w:name w:val="Heading"/>
    <w:basedOn w:val="Normal"/>
    <w:next w:val="BodyText"/>
    <w:rsid w:val="00AA361D"/>
    <w:pPr>
      <w:keepNext/>
      <w:spacing w:before="240" w:after="120"/>
    </w:pPr>
    <w:rPr>
      <w:rFonts w:ascii="Arial" w:eastAsia="Lucida Sans Unicode" w:hAnsi="Arial" w:cs="Tahoma"/>
      <w:sz w:val="28"/>
      <w:szCs w:val="28"/>
    </w:rPr>
  </w:style>
  <w:style w:type="paragraph" w:styleId="BodyText">
    <w:name w:val="Body Text"/>
    <w:aliases w:val="body text,bt,body tesx,Body Text 12,contents,Corps de texte,heading_txt,bodytxy2,Body Text - Level 2,??2,t,OCS Body Text,Tempo Body Text,body,Specs,Old Answer,Body TextRR,ViÒeta,Texto independiente,EHPT,Body Text2,Viñeta"/>
    <w:basedOn w:val="Normal"/>
    <w:rsid w:val="00AA361D"/>
    <w:pPr>
      <w:spacing w:after="120"/>
      <w:jc w:val="both"/>
    </w:pPr>
    <w:rPr>
      <w:rFonts w:ascii="Arial" w:hAnsi="Arial"/>
      <w:sz w:val="20"/>
    </w:rPr>
  </w:style>
  <w:style w:type="character" w:customStyle="1" w:styleId="bodytextChar">
    <w:name w:val="body text Char"/>
    <w:aliases w:val="bt Char,body tesx Char,Body Text 12 Char,contents Char,Corps de texte Char,heading_txt Char,bodytxy2 Char,Body Text - Level 2 Char,??2 Char,t Char,OCS Body Text Char,Tempo Body Text Char,body Char,Specs Char,Old Answer Char,ViÒeta Char"/>
    <w:basedOn w:val="DefaultParagraphFont"/>
    <w:rsid w:val="00AA361D"/>
    <w:rPr>
      <w:rFonts w:ascii="Arial" w:hAnsi="Arial"/>
      <w:szCs w:val="24"/>
      <w:lang w:val="en-US" w:eastAsia="ar-SA" w:bidi="ar-SA"/>
    </w:rPr>
  </w:style>
  <w:style w:type="character" w:customStyle="1" w:styleId="Absatz-Standardschriftart">
    <w:name w:val="Absatz-Standardschriftart"/>
    <w:rsid w:val="00AA361D"/>
  </w:style>
  <w:style w:type="character" w:customStyle="1" w:styleId="WW-Absatz-Standardschriftart">
    <w:name w:val="WW-Absatz-Standardschriftart"/>
    <w:rsid w:val="00AA361D"/>
  </w:style>
  <w:style w:type="character" w:customStyle="1" w:styleId="WW-Absatz-Standardschriftart1">
    <w:name w:val="WW-Absatz-Standardschriftart1"/>
    <w:rsid w:val="00AA361D"/>
  </w:style>
  <w:style w:type="character" w:customStyle="1" w:styleId="WW8Num3z0">
    <w:name w:val="WW8Num3z0"/>
    <w:rsid w:val="00AA361D"/>
    <w:rPr>
      <w:rFonts w:ascii="Symbol" w:hAnsi="Symbol"/>
    </w:rPr>
  </w:style>
  <w:style w:type="character" w:customStyle="1" w:styleId="WW8Num3z1">
    <w:name w:val="WW8Num3z1"/>
    <w:rsid w:val="00AA361D"/>
    <w:rPr>
      <w:rFonts w:ascii="Wingdings 2" w:hAnsi="Wingdings 2" w:cs="Courier New"/>
    </w:rPr>
  </w:style>
  <w:style w:type="character" w:customStyle="1" w:styleId="WW8Num3z2">
    <w:name w:val="WW8Num3z2"/>
    <w:rsid w:val="00AA361D"/>
    <w:rPr>
      <w:rFonts w:ascii="StarSymbol" w:hAnsi="StarSymbol"/>
    </w:rPr>
  </w:style>
  <w:style w:type="character" w:customStyle="1" w:styleId="WW-Absatz-Standardschriftart11">
    <w:name w:val="WW-Absatz-Standardschriftart11"/>
    <w:rsid w:val="00AA361D"/>
  </w:style>
  <w:style w:type="character" w:customStyle="1" w:styleId="WW8Num2z0">
    <w:name w:val="WW8Num2z0"/>
    <w:rsid w:val="00AA361D"/>
    <w:rPr>
      <w:rFonts w:ascii="Symbol" w:hAnsi="Symbol"/>
    </w:rPr>
  </w:style>
  <w:style w:type="character" w:customStyle="1" w:styleId="WW8Num4z0">
    <w:name w:val="WW8Num4z0"/>
    <w:rsid w:val="00AA361D"/>
    <w:rPr>
      <w:rFonts w:ascii="Courier New" w:hAnsi="Courier New" w:cs="Courier New"/>
    </w:rPr>
  </w:style>
  <w:style w:type="character" w:customStyle="1" w:styleId="WW8Num5z0">
    <w:name w:val="WW8Num5z0"/>
    <w:rsid w:val="00AA361D"/>
    <w:rPr>
      <w:rFonts w:ascii="Symbol" w:hAnsi="Symbol"/>
    </w:rPr>
  </w:style>
  <w:style w:type="character" w:customStyle="1" w:styleId="WW8Num7z0">
    <w:name w:val="WW8Num7z0"/>
    <w:rsid w:val="00AA361D"/>
    <w:rPr>
      <w:rFonts w:ascii="Symbol" w:hAnsi="Symbol"/>
    </w:rPr>
  </w:style>
  <w:style w:type="character" w:customStyle="1" w:styleId="WW8Num8z0">
    <w:name w:val="WW8Num8z0"/>
    <w:rsid w:val="00AA361D"/>
    <w:rPr>
      <w:rFonts w:ascii="Courier New" w:hAnsi="Courier New" w:cs="Courier New"/>
    </w:rPr>
  </w:style>
  <w:style w:type="character" w:customStyle="1" w:styleId="WW8Num9z0">
    <w:name w:val="WW8Num9z0"/>
    <w:rsid w:val="00AA361D"/>
    <w:rPr>
      <w:rFonts w:ascii="Symbol" w:hAnsi="Symbol"/>
      <w:color w:val="auto"/>
    </w:rPr>
  </w:style>
  <w:style w:type="character" w:customStyle="1" w:styleId="WW8Num9z1">
    <w:name w:val="WW8Num9z1"/>
    <w:rsid w:val="00AA361D"/>
    <w:rPr>
      <w:rFonts w:ascii="Courier New" w:hAnsi="Courier New" w:cs="Courier New"/>
    </w:rPr>
  </w:style>
  <w:style w:type="character" w:customStyle="1" w:styleId="WW8Num9z2">
    <w:name w:val="WW8Num9z2"/>
    <w:rsid w:val="00AA361D"/>
    <w:rPr>
      <w:rFonts w:ascii="Wingdings" w:hAnsi="Wingdings"/>
    </w:rPr>
  </w:style>
  <w:style w:type="character" w:customStyle="1" w:styleId="WW8Num10z0">
    <w:name w:val="WW8Num10z0"/>
    <w:rsid w:val="00AA361D"/>
    <w:rPr>
      <w:rFonts w:ascii="Symbol" w:hAnsi="Symbol"/>
    </w:rPr>
  </w:style>
  <w:style w:type="character" w:customStyle="1" w:styleId="WW8Num12z0">
    <w:name w:val="WW8Num12z0"/>
    <w:rsid w:val="00AA361D"/>
    <w:rPr>
      <w:rFonts w:ascii="Symbol" w:hAnsi="Symbol"/>
    </w:rPr>
  </w:style>
  <w:style w:type="character" w:customStyle="1" w:styleId="WW8Num12z1">
    <w:name w:val="WW8Num12z1"/>
    <w:rsid w:val="00AA361D"/>
    <w:rPr>
      <w:rFonts w:ascii="Courier New" w:hAnsi="Courier New" w:cs="Courier New"/>
    </w:rPr>
  </w:style>
  <w:style w:type="character" w:customStyle="1" w:styleId="WW8Num12z2">
    <w:name w:val="WW8Num12z2"/>
    <w:rsid w:val="00AA361D"/>
    <w:rPr>
      <w:rFonts w:ascii="Wingdings" w:hAnsi="Wingdings"/>
    </w:rPr>
  </w:style>
  <w:style w:type="character" w:customStyle="1" w:styleId="WW8Num13z0">
    <w:name w:val="WW8Num13z0"/>
    <w:rsid w:val="00AA361D"/>
    <w:rPr>
      <w:rFonts w:ascii="Symbol" w:hAnsi="Symbol"/>
      <w:color w:val="auto"/>
    </w:rPr>
  </w:style>
  <w:style w:type="character" w:customStyle="1" w:styleId="WW8Num13z1">
    <w:name w:val="WW8Num13z1"/>
    <w:rsid w:val="00AA361D"/>
    <w:rPr>
      <w:rFonts w:ascii="Courier New" w:hAnsi="Courier New" w:cs="Courier New"/>
    </w:rPr>
  </w:style>
  <w:style w:type="character" w:customStyle="1" w:styleId="WW8Num13z2">
    <w:name w:val="WW8Num13z2"/>
    <w:rsid w:val="00AA361D"/>
    <w:rPr>
      <w:rFonts w:ascii="Wingdings" w:hAnsi="Wingdings"/>
    </w:rPr>
  </w:style>
  <w:style w:type="character" w:customStyle="1" w:styleId="WW-Absatz-Standardschriftart111">
    <w:name w:val="WW-Absatz-Standardschriftart111"/>
    <w:rsid w:val="00AA361D"/>
  </w:style>
  <w:style w:type="character" w:customStyle="1" w:styleId="WW8Num6z0">
    <w:name w:val="WW8Num6z0"/>
    <w:rsid w:val="00AA361D"/>
    <w:rPr>
      <w:rFonts w:ascii="Symbol" w:hAnsi="Symbol"/>
    </w:rPr>
  </w:style>
  <w:style w:type="character" w:customStyle="1" w:styleId="WW8Num10z1">
    <w:name w:val="WW8Num10z1"/>
    <w:rsid w:val="00AA361D"/>
    <w:rPr>
      <w:rFonts w:ascii="Courier New" w:hAnsi="Courier New" w:cs="Courier New"/>
    </w:rPr>
  </w:style>
  <w:style w:type="character" w:customStyle="1" w:styleId="WW8Num10z2">
    <w:name w:val="WW8Num10z2"/>
    <w:rsid w:val="00AA361D"/>
    <w:rPr>
      <w:rFonts w:ascii="Wingdings" w:hAnsi="Wingdings"/>
    </w:rPr>
  </w:style>
  <w:style w:type="character" w:customStyle="1" w:styleId="WW8Num11z0">
    <w:name w:val="WW8Num11z0"/>
    <w:rsid w:val="00AA361D"/>
    <w:rPr>
      <w:rFonts w:ascii="Symbol" w:hAnsi="Symbol"/>
    </w:rPr>
  </w:style>
  <w:style w:type="character" w:customStyle="1" w:styleId="WW-Absatz-Standardschriftart1111">
    <w:name w:val="WW-Absatz-Standardschriftart1111"/>
    <w:rsid w:val="00AA361D"/>
  </w:style>
  <w:style w:type="character" w:customStyle="1" w:styleId="WW8Num14z0">
    <w:name w:val="WW8Num14z0"/>
    <w:rsid w:val="00AA361D"/>
    <w:rPr>
      <w:rFonts w:ascii="Symbol" w:hAnsi="Symbol"/>
      <w:sz w:val="20"/>
    </w:rPr>
  </w:style>
  <w:style w:type="character" w:customStyle="1" w:styleId="WW8Num16z0">
    <w:name w:val="WW8Num16z0"/>
    <w:rsid w:val="00AA361D"/>
    <w:rPr>
      <w:rFonts w:ascii="Symbol" w:hAnsi="Symbol"/>
    </w:rPr>
  </w:style>
  <w:style w:type="character" w:customStyle="1" w:styleId="WW-Absatz-Standardschriftart11111">
    <w:name w:val="WW-Absatz-Standardschriftart11111"/>
    <w:rsid w:val="00AA361D"/>
  </w:style>
  <w:style w:type="character" w:customStyle="1" w:styleId="WW8Num2z1">
    <w:name w:val="WW8Num2z1"/>
    <w:rsid w:val="00AA361D"/>
    <w:rPr>
      <w:rFonts w:ascii="Courier New" w:hAnsi="Courier New" w:cs="Courier New"/>
    </w:rPr>
  </w:style>
  <w:style w:type="character" w:customStyle="1" w:styleId="WW8Num2z2">
    <w:name w:val="WW8Num2z2"/>
    <w:rsid w:val="00AA361D"/>
    <w:rPr>
      <w:rFonts w:ascii="Wingdings" w:hAnsi="Wingdings"/>
    </w:rPr>
  </w:style>
  <w:style w:type="character" w:customStyle="1" w:styleId="WW8Num4z2">
    <w:name w:val="WW8Num4z2"/>
    <w:rsid w:val="00AA361D"/>
    <w:rPr>
      <w:rFonts w:ascii="Wingdings" w:hAnsi="Wingdings"/>
    </w:rPr>
  </w:style>
  <w:style w:type="character" w:customStyle="1" w:styleId="WW8Num4z3">
    <w:name w:val="WW8Num4z3"/>
    <w:rsid w:val="00AA361D"/>
    <w:rPr>
      <w:rFonts w:ascii="Symbol" w:hAnsi="Symbol"/>
    </w:rPr>
  </w:style>
  <w:style w:type="character" w:customStyle="1" w:styleId="WW8Num5z1">
    <w:name w:val="WW8Num5z1"/>
    <w:rsid w:val="00AA361D"/>
    <w:rPr>
      <w:rFonts w:ascii="Courier New" w:hAnsi="Courier New" w:cs="Courier New"/>
    </w:rPr>
  </w:style>
  <w:style w:type="character" w:customStyle="1" w:styleId="WW8Num5z2">
    <w:name w:val="WW8Num5z2"/>
    <w:rsid w:val="00AA361D"/>
    <w:rPr>
      <w:rFonts w:ascii="Wingdings" w:hAnsi="Wingdings"/>
    </w:rPr>
  </w:style>
  <w:style w:type="character" w:customStyle="1" w:styleId="WW8Num7z1">
    <w:name w:val="WW8Num7z1"/>
    <w:rsid w:val="00AA361D"/>
    <w:rPr>
      <w:rFonts w:ascii="Courier New" w:hAnsi="Courier New" w:cs="Courier New"/>
    </w:rPr>
  </w:style>
  <w:style w:type="character" w:customStyle="1" w:styleId="WW8Num7z2">
    <w:name w:val="WW8Num7z2"/>
    <w:rsid w:val="00AA361D"/>
    <w:rPr>
      <w:rFonts w:ascii="Wingdings" w:hAnsi="Wingdings"/>
    </w:rPr>
  </w:style>
  <w:style w:type="character" w:customStyle="1" w:styleId="WW8Num8z1">
    <w:name w:val="WW8Num8z1"/>
    <w:rsid w:val="00AA361D"/>
    <w:rPr>
      <w:rFonts w:ascii="Courier New" w:hAnsi="Courier New"/>
    </w:rPr>
  </w:style>
  <w:style w:type="character" w:customStyle="1" w:styleId="WW8Num8z2">
    <w:name w:val="WW8Num8z2"/>
    <w:rsid w:val="00AA361D"/>
    <w:rPr>
      <w:rFonts w:ascii="Wingdings" w:hAnsi="Wingdings"/>
    </w:rPr>
  </w:style>
  <w:style w:type="character" w:customStyle="1" w:styleId="WW8Num8z3">
    <w:name w:val="WW8Num8z3"/>
    <w:rsid w:val="00AA361D"/>
    <w:rPr>
      <w:rFonts w:ascii="Symbol" w:hAnsi="Symbol"/>
    </w:rPr>
  </w:style>
  <w:style w:type="character" w:customStyle="1" w:styleId="WW8Num13z3">
    <w:name w:val="WW8Num13z3"/>
    <w:rsid w:val="00AA361D"/>
    <w:rPr>
      <w:rFonts w:ascii="Symbol" w:hAnsi="Symbol"/>
    </w:rPr>
  </w:style>
  <w:style w:type="character" w:customStyle="1" w:styleId="WW8Num14z1">
    <w:name w:val="WW8Num14z1"/>
    <w:rsid w:val="00AA361D"/>
    <w:rPr>
      <w:rFonts w:ascii="Courier New" w:hAnsi="Courier New"/>
      <w:sz w:val="20"/>
    </w:rPr>
  </w:style>
  <w:style w:type="character" w:customStyle="1" w:styleId="WW8Num14z2">
    <w:name w:val="WW8Num14z2"/>
    <w:rsid w:val="00AA361D"/>
    <w:rPr>
      <w:rFonts w:ascii="Wingdings" w:hAnsi="Wingdings"/>
      <w:sz w:val="20"/>
    </w:rPr>
  </w:style>
  <w:style w:type="character" w:customStyle="1" w:styleId="WW8Num15z0">
    <w:name w:val="WW8Num15z0"/>
    <w:rsid w:val="00AA361D"/>
    <w:rPr>
      <w:rFonts w:ascii="Symbol" w:hAnsi="Symbol"/>
    </w:rPr>
  </w:style>
  <w:style w:type="character" w:customStyle="1" w:styleId="WW8Num15z1">
    <w:name w:val="WW8Num15z1"/>
    <w:rsid w:val="00AA361D"/>
    <w:rPr>
      <w:rFonts w:ascii="Courier New" w:hAnsi="Courier New" w:cs="Courier New"/>
    </w:rPr>
  </w:style>
  <w:style w:type="character" w:customStyle="1" w:styleId="WW8Num15z2">
    <w:name w:val="WW8Num15z2"/>
    <w:rsid w:val="00AA361D"/>
    <w:rPr>
      <w:rFonts w:ascii="Wingdings" w:hAnsi="Wingdings"/>
    </w:rPr>
  </w:style>
  <w:style w:type="character" w:customStyle="1" w:styleId="WW8Num16z1">
    <w:name w:val="WW8Num16z1"/>
    <w:rsid w:val="00AA361D"/>
    <w:rPr>
      <w:rFonts w:ascii="Courier New" w:hAnsi="Courier New"/>
    </w:rPr>
  </w:style>
  <w:style w:type="character" w:customStyle="1" w:styleId="WW8Num16z2">
    <w:name w:val="WW8Num16z2"/>
    <w:rsid w:val="00AA361D"/>
    <w:rPr>
      <w:rFonts w:ascii="Wingdings" w:hAnsi="Wingdings"/>
    </w:rPr>
  </w:style>
  <w:style w:type="character" w:customStyle="1" w:styleId="WW8Num19z0">
    <w:name w:val="WW8Num19z0"/>
    <w:rsid w:val="00AA361D"/>
    <w:rPr>
      <w:rFonts w:ascii="Symbol" w:hAnsi="Symbol"/>
    </w:rPr>
  </w:style>
  <w:style w:type="character" w:customStyle="1" w:styleId="WW8Num19z1">
    <w:name w:val="WW8Num19z1"/>
    <w:rsid w:val="00AA361D"/>
    <w:rPr>
      <w:rFonts w:ascii="Courier New" w:hAnsi="Courier New" w:cs="Courier New"/>
    </w:rPr>
  </w:style>
  <w:style w:type="character" w:customStyle="1" w:styleId="WW8Num19z2">
    <w:name w:val="WW8Num19z2"/>
    <w:rsid w:val="00AA361D"/>
    <w:rPr>
      <w:rFonts w:ascii="Wingdings" w:hAnsi="Wingdings"/>
    </w:rPr>
  </w:style>
  <w:style w:type="character" w:customStyle="1" w:styleId="WW8Num20z0">
    <w:name w:val="WW8Num20z0"/>
    <w:rsid w:val="00AA361D"/>
    <w:rPr>
      <w:rFonts w:ascii="Symbol" w:hAnsi="Symbol"/>
    </w:rPr>
  </w:style>
  <w:style w:type="character" w:customStyle="1" w:styleId="WW8Num20z1">
    <w:name w:val="WW8Num20z1"/>
    <w:rsid w:val="00AA361D"/>
    <w:rPr>
      <w:rFonts w:ascii="Courier New" w:hAnsi="Courier New" w:cs="Courier New"/>
    </w:rPr>
  </w:style>
  <w:style w:type="character" w:customStyle="1" w:styleId="WW8Num20z2">
    <w:name w:val="WW8Num20z2"/>
    <w:rsid w:val="00AA361D"/>
    <w:rPr>
      <w:rFonts w:ascii="Wingdings" w:hAnsi="Wingdings"/>
    </w:rPr>
  </w:style>
  <w:style w:type="character" w:customStyle="1" w:styleId="WW8Num21z0">
    <w:name w:val="WW8Num21z0"/>
    <w:rsid w:val="00AA361D"/>
    <w:rPr>
      <w:rFonts w:ascii="Symbol" w:hAnsi="Symbol"/>
    </w:rPr>
  </w:style>
  <w:style w:type="character" w:customStyle="1" w:styleId="WW8Num21z1">
    <w:name w:val="WW8Num21z1"/>
    <w:rsid w:val="00AA361D"/>
    <w:rPr>
      <w:rFonts w:ascii="Courier New" w:hAnsi="Courier New" w:cs="Courier New"/>
    </w:rPr>
  </w:style>
  <w:style w:type="character" w:customStyle="1" w:styleId="WW8Num21z2">
    <w:name w:val="WW8Num21z2"/>
    <w:rsid w:val="00AA361D"/>
    <w:rPr>
      <w:rFonts w:ascii="Wingdings" w:hAnsi="Wingdings"/>
    </w:rPr>
  </w:style>
  <w:style w:type="character" w:customStyle="1" w:styleId="WW8Num22z0">
    <w:name w:val="WW8Num22z0"/>
    <w:rsid w:val="00AA361D"/>
    <w:rPr>
      <w:rFonts w:ascii="Courier New" w:hAnsi="Courier New" w:cs="Courier New"/>
    </w:rPr>
  </w:style>
  <w:style w:type="character" w:customStyle="1" w:styleId="WW8Num22z2">
    <w:name w:val="WW8Num22z2"/>
    <w:rsid w:val="00AA361D"/>
    <w:rPr>
      <w:rFonts w:ascii="Wingdings" w:hAnsi="Wingdings"/>
    </w:rPr>
  </w:style>
  <w:style w:type="character" w:customStyle="1" w:styleId="WW8Num22z3">
    <w:name w:val="WW8Num22z3"/>
    <w:rsid w:val="00AA361D"/>
    <w:rPr>
      <w:rFonts w:ascii="Symbol" w:hAnsi="Symbol"/>
    </w:rPr>
  </w:style>
  <w:style w:type="character" w:customStyle="1" w:styleId="WW8Num23z0">
    <w:name w:val="WW8Num23z0"/>
    <w:rsid w:val="00AA361D"/>
    <w:rPr>
      <w:rFonts w:ascii="Symbol" w:hAnsi="Symbol"/>
    </w:rPr>
  </w:style>
  <w:style w:type="character" w:customStyle="1" w:styleId="WW8Num23z1">
    <w:name w:val="WW8Num23z1"/>
    <w:rsid w:val="00AA361D"/>
    <w:rPr>
      <w:rFonts w:ascii="Courier New" w:hAnsi="Courier New"/>
    </w:rPr>
  </w:style>
  <w:style w:type="character" w:customStyle="1" w:styleId="WW8Num23z2">
    <w:name w:val="WW8Num23z2"/>
    <w:rsid w:val="00AA361D"/>
    <w:rPr>
      <w:rFonts w:ascii="Wingdings" w:hAnsi="Wingdings"/>
    </w:rPr>
  </w:style>
  <w:style w:type="character" w:customStyle="1" w:styleId="WW8Num26z0">
    <w:name w:val="WW8Num26z0"/>
    <w:rsid w:val="00AA361D"/>
    <w:rPr>
      <w:rFonts w:ascii="Symbol" w:hAnsi="Symbol"/>
    </w:rPr>
  </w:style>
  <w:style w:type="character" w:customStyle="1" w:styleId="WW8Num26z1">
    <w:name w:val="WW8Num26z1"/>
    <w:rsid w:val="00AA361D"/>
    <w:rPr>
      <w:rFonts w:ascii="Courier New" w:hAnsi="Courier New" w:cs="Courier New"/>
    </w:rPr>
  </w:style>
  <w:style w:type="character" w:customStyle="1" w:styleId="WW8Num26z2">
    <w:name w:val="WW8Num26z2"/>
    <w:rsid w:val="00AA361D"/>
    <w:rPr>
      <w:rFonts w:ascii="Wingdings" w:hAnsi="Wingdings"/>
    </w:rPr>
  </w:style>
  <w:style w:type="character" w:customStyle="1" w:styleId="WW8Num27z0">
    <w:name w:val="WW8Num27z0"/>
    <w:rsid w:val="00AA361D"/>
    <w:rPr>
      <w:rFonts w:ascii="Symbol" w:hAnsi="Symbol"/>
    </w:rPr>
  </w:style>
  <w:style w:type="character" w:customStyle="1" w:styleId="WW8Num27z1">
    <w:name w:val="WW8Num27z1"/>
    <w:rsid w:val="00AA361D"/>
    <w:rPr>
      <w:rFonts w:ascii="Courier New" w:hAnsi="Courier New" w:cs="Courier New"/>
    </w:rPr>
  </w:style>
  <w:style w:type="character" w:customStyle="1" w:styleId="WW8Num27z2">
    <w:name w:val="WW8Num27z2"/>
    <w:rsid w:val="00AA361D"/>
    <w:rPr>
      <w:rFonts w:ascii="Wingdings" w:hAnsi="Wingdings"/>
    </w:rPr>
  </w:style>
  <w:style w:type="character" w:customStyle="1" w:styleId="WW8Num28z0">
    <w:name w:val="WW8Num28z0"/>
    <w:rsid w:val="00AA361D"/>
    <w:rPr>
      <w:rFonts w:ascii="Wingdings" w:hAnsi="Wingdings"/>
      <w:sz w:val="16"/>
    </w:rPr>
  </w:style>
  <w:style w:type="character" w:customStyle="1" w:styleId="WW8Num28z1">
    <w:name w:val="WW8Num28z1"/>
    <w:rsid w:val="00AA361D"/>
    <w:rPr>
      <w:rFonts w:ascii="Courier New" w:hAnsi="Courier New"/>
    </w:rPr>
  </w:style>
  <w:style w:type="character" w:customStyle="1" w:styleId="WW8Num28z2">
    <w:name w:val="WW8Num28z2"/>
    <w:rsid w:val="00AA361D"/>
    <w:rPr>
      <w:rFonts w:ascii="Wingdings" w:hAnsi="Wingdings"/>
    </w:rPr>
  </w:style>
  <w:style w:type="character" w:customStyle="1" w:styleId="WW8Num28z3">
    <w:name w:val="WW8Num28z3"/>
    <w:rsid w:val="00AA361D"/>
    <w:rPr>
      <w:rFonts w:ascii="Symbol" w:hAnsi="Symbol"/>
    </w:rPr>
  </w:style>
  <w:style w:type="character" w:customStyle="1" w:styleId="WW8Num29z0">
    <w:name w:val="WW8Num29z0"/>
    <w:rsid w:val="00AA361D"/>
    <w:rPr>
      <w:rFonts w:ascii="Wingdings" w:hAnsi="Wingdings"/>
      <w:sz w:val="16"/>
    </w:rPr>
  </w:style>
  <w:style w:type="character" w:customStyle="1" w:styleId="WW8Num29z1">
    <w:name w:val="WW8Num29z1"/>
    <w:rsid w:val="00AA361D"/>
    <w:rPr>
      <w:rFonts w:ascii="Courier New" w:hAnsi="Courier New"/>
    </w:rPr>
  </w:style>
  <w:style w:type="character" w:customStyle="1" w:styleId="WW8Num29z2">
    <w:name w:val="WW8Num29z2"/>
    <w:rsid w:val="00AA361D"/>
    <w:rPr>
      <w:rFonts w:ascii="Wingdings" w:hAnsi="Wingdings"/>
    </w:rPr>
  </w:style>
  <w:style w:type="character" w:customStyle="1" w:styleId="WW8Num29z3">
    <w:name w:val="WW8Num29z3"/>
    <w:rsid w:val="00AA361D"/>
    <w:rPr>
      <w:rFonts w:ascii="Symbol" w:hAnsi="Symbol"/>
    </w:rPr>
  </w:style>
  <w:style w:type="character" w:customStyle="1" w:styleId="WW-DefaultParagraphFont">
    <w:name w:val="WW-Default Paragraph Font"/>
    <w:rsid w:val="00AA361D"/>
  </w:style>
  <w:style w:type="character" w:styleId="Hyperlink">
    <w:name w:val="Hyperlink"/>
    <w:basedOn w:val="WW-DefaultParagraphFont"/>
    <w:rsid w:val="00AA361D"/>
    <w:rPr>
      <w:color w:val="0000FF"/>
      <w:u w:val="single"/>
    </w:rPr>
  </w:style>
  <w:style w:type="character" w:styleId="Strong">
    <w:name w:val="Strong"/>
    <w:basedOn w:val="WW-DefaultParagraphFont"/>
    <w:qFormat/>
    <w:rsid w:val="00AA361D"/>
    <w:rPr>
      <w:b/>
      <w:bCs/>
    </w:rPr>
  </w:style>
  <w:style w:type="character" w:styleId="CommentReference">
    <w:name w:val="annotation reference"/>
    <w:basedOn w:val="WW-DefaultParagraphFont"/>
    <w:semiHidden/>
    <w:rsid w:val="00AA361D"/>
    <w:rPr>
      <w:sz w:val="16"/>
      <w:szCs w:val="16"/>
    </w:rPr>
  </w:style>
  <w:style w:type="character" w:customStyle="1" w:styleId="Char">
    <w:name w:val="Char"/>
    <w:basedOn w:val="WW-DefaultParagraphFont"/>
    <w:rsid w:val="00AA361D"/>
    <w:rPr>
      <w:rFonts w:ascii="Verdana" w:hAnsi="Verdana"/>
    </w:rPr>
  </w:style>
  <w:style w:type="character" w:customStyle="1" w:styleId="CommentSubjectChar">
    <w:name w:val="Comment Subject Char"/>
    <w:basedOn w:val="Char"/>
    <w:rsid w:val="00AA361D"/>
  </w:style>
  <w:style w:type="character" w:customStyle="1" w:styleId="WW-Char">
    <w:name w:val="WW- Char"/>
    <w:basedOn w:val="WW-DefaultParagraphFont"/>
    <w:rsid w:val="00AA361D"/>
    <w:rPr>
      <w:rFonts w:ascii="Tahoma" w:hAnsi="Tahoma" w:cs="Tahoma"/>
      <w:sz w:val="16"/>
      <w:szCs w:val="16"/>
    </w:rPr>
  </w:style>
  <w:style w:type="character" w:customStyle="1" w:styleId="WW-Char1">
    <w:name w:val="WW- Char1"/>
    <w:basedOn w:val="WW-DefaultParagraphFont"/>
    <w:rsid w:val="00AA361D"/>
    <w:rPr>
      <w:rFonts w:ascii="Arial" w:hAnsi="Arial" w:cs="Arial"/>
      <w:b/>
      <w:bCs/>
      <w:i/>
      <w:iCs/>
      <w:sz w:val="28"/>
      <w:szCs w:val="28"/>
    </w:rPr>
  </w:style>
  <w:style w:type="character" w:customStyle="1" w:styleId="WW-Char12">
    <w:name w:val="WW- Char12"/>
    <w:basedOn w:val="WW-DefaultParagraphFont"/>
    <w:rsid w:val="00AA361D"/>
    <w:rPr>
      <w:sz w:val="24"/>
      <w:szCs w:val="24"/>
    </w:rPr>
  </w:style>
  <w:style w:type="character" w:customStyle="1" w:styleId="orangebold1">
    <w:name w:val="orangebold1"/>
    <w:basedOn w:val="WW-DefaultParagraphFont"/>
    <w:rsid w:val="00AA361D"/>
    <w:rPr>
      <w:rFonts w:ascii="Verdana" w:hAnsi="Verdana"/>
      <w:b/>
      <w:bCs/>
      <w:strike w:val="0"/>
      <w:dstrike w:val="0"/>
      <w:color w:val="EB8314"/>
      <w:sz w:val="18"/>
      <w:szCs w:val="18"/>
      <w:u w:val="none"/>
    </w:rPr>
  </w:style>
  <w:style w:type="character" w:customStyle="1" w:styleId="Bullets">
    <w:name w:val="Bullets"/>
    <w:rsid w:val="00AA361D"/>
    <w:rPr>
      <w:rFonts w:ascii="StarSymbol" w:eastAsia="StarSymbol" w:hAnsi="StarSymbol" w:cs="StarSymbol"/>
      <w:sz w:val="18"/>
      <w:szCs w:val="18"/>
    </w:rPr>
  </w:style>
  <w:style w:type="character" w:customStyle="1" w:styleId="NumberingSymbols">
    <w:name w:val="Numbering Symbols"/>
    <w:rsid w:val="00AA361D"/>
  </w:style>
  <w:style w:type="character" w:styleId="FollowedHyperlink">
    <w:name w:val="FollowedHyperlink"/>
    <w:rsid w:val="00AA361D"/>
    <w:rPr>
      <w:color w:val="800000"/>
      <w:u w:val="single"/>
    </w:rPr>
  </w:style>
  <w:style w:type="paragraph" w:styleId="List">
    <w:name w:val="List"/>
    <w:basedOn w:val="BodyText"/>
    <w:rsid w:val="00AA361D"/>
    <w:rPr>
      <w:rFonts w:cs="Tahoma"/>
    </w:rPr>
  </w:style>
  <w:style w:type="paragraph" w:styleId="Caption">
    <w:name w:val="caption"/>
    <w:basedOn w:val="Normal"/>
    <w:qFormat/>
    <w:rsid w:val="00AA361D"/>
    <w:pPr>
      <w:suppressLineNumbers/>
      <w:spacing w:before="120" w:after="120"/>
    </w:pPr>
    <w:rPr>
      <w:rFonts w:cs="Tahoma"/>
      <w:i/>
      <w:iCs/>
    </w:rPr>
  </w:style>
  <w:style w:type="paragraph" w:customStyle="1" w:styleId="Index">
    <w:name w:val="Index"/>
    <w:basedOn w:val="Normal"/>
    <w:rsid w:val="00AA361D"/>
    <w:pPr>
      <w:suppressLineNumbers/>
    </w:pPr>
    <w:rPr>
      <w:rFonts w:cs="Tahoma"/>
    </w:rPr>
  </w:style>
  <w:style w:type="paragraph" w:customStyle="1" w:styleId="Style2">
    <w:name w:val="Style2"/>
    <w:rsid w:val="00AA361D"/>
    <w:pPr>
      <w:suppressAutoHyphens/>
    </w:pPr>
    <w:rPr>
      <w:rFonts w:ascii="Arial" w:eastAsia="Arial" w:hAnsi="Arial"/>
      <w:b/>
      <w:sz w:val="28"/>
      <w:lang w:eastAsia="ar-SA"/>
    </w:rPr>
  </w:style>
  <w:style w:type="paragraph" w:styleId="Header">
    <w:name w:val="header"/>
    <w:basedOn w:val="Normal"/>
    <w:link w:val="HeaderChar"/>
    <w:uiPriority w:val="99"/>
    <w:rsid w:val="00AA361D"/>
    <w:pPr>
      <w:tabs>
        <w:tab w:val="center" w:pos="4320"/>
        <w:tab w:val="right" w:pos="8640"/>
      </w:tabs>
      <w:jc w:val="both"/>
    </w:pPr>
    <w:rPr>
      <w:rFonts w:ascii="Verdana" w:hAnsi="Verdana"/>
      <w:sz w:val="20"/>
      <w:szCs w:val="20"/>
    </w:rPr>
  </w:style>
  <w:style w:type="paragraph" w:customStyle="1" w:styleId="Style1">
    <w:name w:val="Style1"/>
    <w:next w:val="Heading1"/>
    <w:rsid w:val="00AA361D"/>
    <w:pPr>
      <w:suppressAutoHyphens/>
      <w:spacing w:line="360" w:lineRule="auto"/>
      <w:jc w:val="both"/>
    </w:pPr>
    <w:rPr>
      <w:rFonts w:ascii="Arial" w:eastAsia="Arial" w:hAnsi="Arial" w:cs="Arial"/>
      <w:b/>
      <w:caps/>
      <w:sz w:val="32"/>
      <w:lang w:eastAsia="ar-SA"/>
    </w:rPr>
  </w:style>
  <w:style w:type="paragraph" w:styleId="CommentText">
    <w:name w:val="annotation text"/>
    <w:basedOn w:val="Normal"/>
    <w:semiHidden/>
    <w:rsid w:val="00AA361D"/>
    <w:pPr>
      <w:jc w:val="both"/>
    </w:pPr>
    <w:rPr>
      <w:rFonts w:ascii="Verdana" w:hAnsi="Verdana"/>
      <w:sz w:val="20"/>
      <w:szCs w:val="20"/>
    </w:rPr>
  </w:style>
  <w:style w:type="character" w:customStyle="1" w:styleId="CharChar5">
    <w:name w:val="Char Char5"/>
    <w:basedOn w:val="DefaultParagraphFont"/>
    <w:rsid w:val="00AA361D"/>
    <w:rPr>
      <w:rFonts w:ascii="Verdana" w:hAnsi="Verdana"/>
      <w:lang w:val="en-US" w:eastAsia="ar-SA" w:bidi="ar-SA"/>
    </w:rPr>
  </w:style>
  <w:style w:type="paragraph" w:customStyle="1" w:styleId="WW-Default">
    <w:name w:val="WW-Default"/>
    <w:rsid w:val="00AA361D"/>
    <w:pPr>
      <w:suppressAutoHyphens/>
      <w:autoSpaceDE w:val="0"/>
    </w:pPr>
    <w:rPr>
      <w:rFonts w:ascii="Symbol" w:eastAsia="Arial" w:hAnsi="Symbol" w:cs="Symbol"/>
      <w:color w:val="000000"/>
      <w:sz w:val="24"/>
      <w:szCs w:val="24"/>
      <w:lang w:eastAsia="ar-SA"/>
    </w:rPr>
  </w:style>
  <w:style w:type="paragraph" w:styleId="BodyText2">
    <w:name w:val="Body Text 2"/>
    <w:basedOn w:val="Normal"/>
    <w:rsid w:val="00AA361D"/>
    <w:pPr>
      <w:spacing w:after="120"/>
      <w:ind w:left="-90"/>
    </w:pPr>
    <w:rPr>
      <w:rFonts w:ascii="Arial" w:hAnsi="Arial"/>
      <w:b/>
      <w:sz w:val="32"/>
      <w:szCs w:val="20"/>
      <w:lang w:val="en-GB"/>
    </w:rPr>
  </w:style>
  <w:style w:type="character" w:customStyle="1" w:styleId="CharChar4">
    <w:name w:val="Char Char4"/>
    <w:basedOn w:val="DefaultParagraphFont"/>
    <w:rsid w:val="00AA361D"/>
    <w:rPr>
      <w:rFonts w:ascii="Arial" w:hAnsi="Arial"/>
      <w:b/>
      <w:sz w:val="32"/>
      <w:lang w:val="en-GB" w:eastAsia="ar-SA" w:bidi="ar-SA"/>
    </w:rPr>
  </w:style>
  <w:style w:type="paragraph" w:styleId="Footer">
    <w:name w:val="footer"/>
    <w:basedOn w:val="Normal"/>
    <w:rsid w:val="00AA361D"/>
    <w:pPr>
      <w:tabs>
        <w:tab w:val="center" w:pos="4320"/>
        <w:tab w:val="right" w:pos="8640"/>
      </w:tabs>
    </w:pPr>
  </w:style>
  <w:style w:type="paragraph" w:styleId="TOC2">
    <w:name w:val="toc 2"/>
    <w:basedOn w:val="Normal"/>
    <w:next w:val="Normal"/>
    <w:uiPriority w:val="39"/>
    <w:rsid w:val="00AA361D"/>
    <w:pPr>
      <w:ind w:left="240"/>
    </w:pPr>
  </w:style>
  <w:style w:type="paragraph" w:styleId="TOC1">
    <w:name w:val="toc 1"/>
    <w:basedOn w:val="Normal"/>
    <w:next w:val="Normal"/>
    <w:uiPriority w:val="39"/>
    <w:rsid w:val="00AA361D"/>
  </w:style>
  <w:style w:type="paragraph" w:styleId="NormalWeb">
    <w:name w:val="Normal (Web)"/>
    <w:basedOn w:val="Normal"/>
    <w:rsid w:val="00AA361D"/>
    <w:pPr>
      <w:spacing w:before="280" w:after="280"/>
    </w:pPr>
  </w:style>
  <w:style w:type="paragraph" w:styleId="BodyTextFirstIndent">
    <w:name w:val="Body Text First Indent"/>
    <w:basedOn w:val="BodyText"/>
    <w:rsid w:val="00AA361D"/>
    <w:pPr>
      <w:ind w:firstLine="210"/>
    </w:pPr>
  </w:style>
  <w:style w:type="character" w:customStyle="1" w:styleId="CharChar3">
    <w:name w:val="Char Char3"/>
    <w:basedOn w:val="bodytextChar"/>
    <w:rsid w:val="00AA361D"/>
  </w:style>
  <w:style w:type="paragraph" w:customStyle="1" w:styleId="Style5">
    <w:name w:val="Style5"/>
    <w:basedOn w:val="BodyTextFirstIndent"/>
    <w:rsid w:val="00AA361D"/>
    <w:pPr>
      <w:tabs>
        <w:tab w:val="left" w:pos="270"/>
        <w:tab w:val="left" w:pos="720"/>
        <w:tab w:val="left" w:pos="1440"/>
        <w:tab w:val="left" w:pos="2160"/>
      </w:tabs>
      <w:ind w:firstLine="0"/>
    </w:pPr>
    <w:rPr>
      <w:b/>
      <w:szCs w:val="20"/>
      <w:lang w:val="en-GB"/>
    </w:rPr>
  </w:style>
  <w:style w:type="paragraph" w:customStyle="1" w:styleId="Bodytext0">
    <w:name w:val="Bodytext"/>
    <w:basedOn w:val="Normal"/>
    <w:rsid w:val="00AA361D"/>
    <w:pPr>
      <w:spacing w:before="120"/>
      <w:ind w:left="720"/>
      <w:jc w:val="both"/>
    </w:pPr>
    <w:rPr>
      <w:rFonts w:ascii="Arial" w:hAnsi="Arial"/>
      <w:sz w:val="22"/>
      <w:szCs w:val="20"/>
      <w:lang w:val="en-GB"/>
    </w:rPr>
  </w:style>
  <w:style w:type="paragraph" w:styleId="CommentSubject">
    <w:name w:val="annotation subject"/>
    <w:basedOn w:val="CommentText"/>
    <w:next w:val="CommentText"/>
    <w:rsid w:val="00AA361D"/>
    <w:pPr>
      <w:jc w:val="left"/>
    </w:pPr>
    <w:rPr>
      <w:rFonts w:ascii="Times New Roman" w:hAnsi="Times New Roman"/>
      <w:b/>
      <w:bCs/>
    </w:rPr>
  </w:style>
  <w:style w:type="character" w:customStyle="1" w:styleId="CharChar2">
    <w:name w:val="Char Char2"/>
    <w:basedOn w:val="CharChar5"/>
    <w:rsid w:val="00AA361D"/>
    <w:rPr>
      <w:b/>
      <w:bCs/>
    </w:rPr>
  </w:style>
  <w:style w:type="paragraph" w:styleId="BalloonText">
    <w:name w:val="Balloon Text"/>
    <w:basedOn w:val="Normal"/>
    <w:rsid w:val="00AA361D"/>
    <w:rPr>
      <w:rFonts w:ascii="Tahoma" w:hAnsi="Tahoma" w:cs="Tahoma"/>
      <w:sz w:val="16"/>
      <w:szCs w:val="16"/>
    </w:rPr>
  </w:style>
  <w:style w:type="character" w:customStyle="1" w:styleId="CharChar1">
    <w:name w:val="Char Char1"/>
    <w:basedOn w:val="DefaultParagraphFont"/>
    <w:rsid w:val="00AA361D"/>
    <w:rPr>
      <w:rFonts w:ascii="Tahoma" w:hAnsi="Tahoma" w:cs="Tahoma"/>
      <w:sz w:val="16"/>
      <w:szCs w:val="16"/>
      <w:lang w:val="en-US" w:eastAsia="ar-SA" w:bidi="ar-SA"/>
    </w:rPr>
  </w:style>
  <w:style w:type="paragraph" w:customStyle="1" w:styleId="Framecontents">
    <w:name w:val="Frame contents"/>
    <w:basedOn w:val="BodyText"/>
    <w:rsid w:val="00AA361D"/>
  </w:style>
  <w:style w:type="paragraph" w:customStyle="1" w:styleId="TableContents">
    <w:name w:val="Table Contents"/>
    <w:basedOn w:val="Normal"/>
    <w:rsid w:val="00AA361D"/>
    <w:pPr>
      <w:suppressLineNumbers/>
    </w:pPr>
  </w:style>
  <w:style w:type="paragraph" w:customStyle="1" w:styleId="TableHeading">
    <w:name w:val="Table Heading"/>
    <w:basedOn w:val="TableContents"/>
    <w:rsid w:val="00AA361D"/>
    <w:pPr>
      <w:jc w:val="center"/>
    </w:pPr>
    <w:rPr>
      <w:b/>
      <w:bCs/>
    </w:rPr>
  </w:style>
  <w:style w:type="paragraph" w:styleId="TOC3">
    <w:name w:val="toc 3"/>
    <w:basedOn w:val="Index"/>
    <w:semiHidden/>
    <w:rsid w:val="00AA361D"/>
    <w:pPr>
      <w:tabs>
        <w:tab w:val="right" w:leader="dot" w:pos="9972"/>
      </w:tabs>
      <w:ind w:left="566"/>
    </w:pPr>
  </w:style>
  <w:style w:type="paragraph" w:styleId="TOC4">
    <w:name w:val="toc 4"/>
    <w:basedOn w:val="Index"/>
    <w:semiHidden/>
    <w:rsid w:val="00AA361D"/>
    <w:pPr>
      <w:tabs>
        <w:tab w:val="right" w:leader="dot" w:pos="9972"/>
      </w:tabs>
      <w:ind w:left="849"/>
    </w:pPr>
  </w:style>
  <w:style w:type="paragraph" w:styleId="TOC5">
    <w:name w:val="toc 5"/>
    <w:basedOn w:val="Index"/>
    <w:semiHidden/>
    <w:rsid w:val="00AA361D"/>
    <w:pPr>
      <w:tabs>
        <w:tab w:val="right" w:leader="dot" w:pos="9972"/>
      </w:tabs>
      <w:ind w:left="1132"/>
    </w:pPr>
  </w:style>
  <w:style w:type="paragraph" w:styleId="TOC6">
    <w:name w:val="toc 6"/>
    <w:basedOn w:val="Index"/>
    <w:semiHidden/>
    <w:rsid w:val="00AA361D"/>
    <w:pPr>
      <w:tabs>
        <w:tab w:val="right" w:leader="dot" w:pos="9972"/>
      </w:tabs>
      <w:ind w:left="1415"/>
    </w:pPr>
  </w:style>
  <w:style w:type="paragraph" w:styleId="TOC7">
    <w:name w:val="toc 7"/>
    <w:basedOn w:val="Index"/>
    <w:semiHidden/>
    <w:rsid w:val="00AA361D"/>
    <w:pPr>
      <w:tabs>
        <w:tab w:val="right" w:leader="dot" w:pos="9972"/>
      </w:tabs>
      <w:ind w:left="1698"/>
    </w:pPr>
  </w:style>
  <w:style w:type="paragraph" w:styleId="TOC8">
    <w:name w:val="toc 8"/>
    <w:basedOn w:val="Index"/>
    <w:semiHidden/>
    <w:rsid w:val="00AA361D"/>
    <w:pPr>
      <w:tabs>
        <w:tab w:val="right" w:leader="dot" w:pos="9972"/>
      </w:tabs>
      <w:ind w:left="1981"/>
    </w:pPr>
  </w:style>
  <w:style w:type="paragraph" w:styleId="TOC9">
    <w:name w:val="toc 9"/>
    <w:basedOn w:val="Index"/>
    <w:semiHidden/>
    <w:rsid w:val="00AA361D"/>
    <w:pPr>
      <w:tabs>
        <w:tab w:val="right" w:leader="dot" w:pos="9972"/>
      </w:tabs>
      <w:ind w:left="2264"/>
    </w:pPr>
  </w:style>
  <w:style w:type="paragraph" w:customStyle="1" w:styleId="Contents10">
    <w:name w:val="Contents 10"/>
    <w:basedOn w:val="Index"/>
    <w:rsid w:val="00AA361D"/>
    <w:pPr>
      <w:tabs>
        <w:tab w:val="right" w:leader="dot" w:pos="9972"/>
      </w:tabs>
      <w:ind w:left="2547"/>
    </w:pPr>
  </w:style>
  <w:style w:type="paragraph" w:customStyle="1" w:styleId="Table">
    <w:name w:val="Table"/>
    <w:basedOn w:val="Caption"/>
    <w:rsid w:val="00AA361D"/>
    <w:pPr>
      <w:jc w:val="both"/>
    </w:pPr>
    <w:rPr>
      <w:rFonts w:ascii="Arial" w:hAnsi="Arial"/>
      <w:i w:val="0"/>
      <w:sz w:val="20"/>
    </w:rPr>
  </w:style>
  <w:style w:type="paragraph" w:customStyle="1" w:styleId="bo">
    <w:name w:val="bo"/>
    <w:basedOn w:val="Heading4"/>
    <w:rsid w:val="00AA361D"/>
    <w:pPr>
      <w:numPr>
        <w:numId w:val="2"/>
      </w:numPr>
      <w:tabs>
        <w:tab w:val="left" w:pos="0"/>
      </w:tabs>
    </w:pPr>
  </w:style>
  <w:style w:type="paragraph" w:styleId="BodyTextIndent2">
    <w:name w:val="Body Text Indent 2"/>
    <w:basedOn w:val="Normal"/>
    <w:rsid w:val="00AA361D"/>
    <w:pPr>
      <w:suppressAutoHyphens w:val="0"/>
      <w:spacing w:after="120" w:line="480" w:lineRule="auto"/>
      <w:ind w:left="283"/>
    </w:pPr>
    <w:rPr>
      <w:lang w:eastAsia="en-US"/>
    </w:rPr>
  </w:style>
  <w:style w:type="character" w:customStyle="1" w:styleId="CharChar">
    <w:name w:val="Char Char"/>
    <w:basedOn w:val="DefaultParagraphFont"/>
    <w:rsid w:val="00AA361D"/>
    <w:rPr>
      <w:sz w:val="24"/>
      <w:szCs w:val="24"/>
      <w:lang w:val="en-US" w:eastAsia="en-US" w:bidi="ar-SA"/>
    </w:rPr>
  </w:style>
  <w:style w:type="paragraph" w:customStyle="1" w:styleId="Body">
    <w:name w:val="Body"/>
    <w:basedOn w:val="Normal"/>
    <w:autoRedefine/>
    <w:rsid w:val="00730E82"/>
    <w:pPr>
      <w:suppressAutoHyphens w:val="0"/>
      <w:spacing w:after="120" w:line="280" w:lineRule="exact"/>
    </w:pPr>
    <w:rPr>
      <w:rFonts w:ascii="Verdana" w:hAnsi="Verdana" w:cs="Tahoma"/>
      <w:sz w:val="20"/>
      <w:szCs w:val="20"/>
      <w:lang w:val="en-GB" w:eastAsia="en-US"/>
    </w:rPr>
  </w:style>
  <w:style w:type="paragraph" w:styleId="ListBullet">
    <w:name w:val="List Bullet"/>
    <w:basedOn w:val="Normal"/>
    <w:rsid w:val="004E5738"/>
    <w:pPr>
      <w:numPr>
        <w:numId w:val="3"/>
      </w:numPr>
      <w:suppressAutoHyphens w:val="0"/>
      <w:spacing w:after="120" w:line="280" w:lineRule="exact"/>
      <w:jc w:val="both"/>
    </w:pPr>
    <w:rPr>
      <w:rFonts w:ascii="Verdana" w:hAnsi="Verdana"/>
      <w:sz w:val="20"/>
      <w:lang w:eastAsia="en-US"/>
    </w:rPr>
  </w:style>
  <w:style w:type="paragraph" w:styleId="DocumentMap">
    <w:name w:val="Document Map"/>
    <w:basedOn w:val="Normal"/>
    <w:semiHidden/>
    <w:rsid w:val="00361368"/>
    <w:pPr>
      <w:shd w:val="clear" w:color="auto" w:fill="000080"/>
    </w:pPr>
    <w:rPr>
      <w:rFonts w:ascii="Tahoma" w:hAnsi="Tahoma" w:cs="Tahoma"/>
      <w:sz w:val="20"/>
      <w:szCs w:val="20"/>
    </w:rPr>
  </w:style>
  <w:style w:type="paragraph" w:customStyle="1" w:styleId="ListBullet1">
    <w:name w:val="List Bullet 1"/>
    <w:basedOn w:val="Normal"/>
    <w:autoRedefine/>
    <w:rsid w:val="00416A7F"/>
    <w:pPr>
      <w:numPr>
        <w:numId w:val="7"/>
      </w:numPr>
      <w:tabs>
        <w:tab w:val="left" w:pos="432"/>
      </w:tabs>
      <w:suppressAutoHyphens w:val="0"/>
      <w:spacing w:after="120" w:line="280" w:lineRule="exact"/>
      <w:jc w:val="both"/>
    </w:pPr>
    <w:rPr>
      <w:rFonts w:ascii="Verdana" w:hAnsi="Verdana"/>
      <w:color w:val="000000"/>
      <w:sz w:val="20"/>
      <w:szCs w:val="20"/>
      <w:lang w:val="en-GB" w:eastAsia="en-US"/>
    </w:rPr>
  </w:style>
  <w:style w:type="paragraph" w:styleId="ListBullet2">
    <w:name w:val="List Bullet 2"/>
    <w:basedOn w:val="Normal"/>
    <w:rsid w:val="008C4FA7"/>
    <w:pPr>
      <w:numPr>
        <w:numId w:val="4"/>
      </w:numPr>
    </w:pPr>
  </w:style>
  <w:style w:type="paragraph" w:customStyle="1" w:styleId="TableColumnLabels">
    <w:name w:val="Table Column Labels"/>
    <w:basedOn w:val="Normal"/>
    <w:autoRedefine/>
    <w:rsid w:val="0028741B"/>
    <w:pPr>
      <w:keepNext/>
      <w:shd w:val="clear" w:color="auto" w:fill="D9D9D9"/>
      <w:tabs>
        <w:tab w:val="right" w:pos="2952"/>
      </w:tabs>
      <w:suppressAutoHyphens w:val="0"/>
      <w:spacing w:line="280" w:lineRule="exact"/>
      <w:jc w:val="both"/>
    </w:pPr>
    <w:rPr>
      <w:rFonts w:ascii="Verdana" w:eastAsia="MS Mincho" w:hAnsi="Verdana"/>
      <w:b/>
      <w:sz w:val="20"/>
      <w:szCs w:val="20"/>
      <w:lang w:val="en-GB" w:eastAsia="en-US"/>
    </w:rPr>
  </w:style>
  <w:style w:type="paragraph" w:customStyle="1" w:styleId="TableBodyText">
    <w:name w:val="Table Body Text"/>
    <w:basedOn w:val="Normal"/>
    <w:rsid w:val="0028741B"/>
    <w:pPr>
      <w:numPr>
        <w:ilvl w:val="12"/>
      </w:numPr>
      <w:suppressAutoHyphens w:val="0"/>
      <w:spacing w:before="40" w:line="240" w:lineRule="atLeast"/>
    </w:pPr>
    <w:rPr>
      <w:rFonts w:ascii="Tahoma" w:hAnsi="Tahoma" w:cs="Tahoma"/>
      <w:snapToGrid w:val="0"/>
      <w:sz w:val="16"/>
      <w:szCs w:val="20"/>
      <w:lang w:eastAsia="en-US"/>
    </w:rPr>
  </w:style>
  <w:style w:type="paragraph" w:customStyle="1" w:styleId="TableBulletList">
    <w:name w:val="Table Bullet List"/>
    <w:basedOn w:val="Normal"/>
    <w:autoRedefine/>
    <w:rsid w:val="0028741B"/>
    <w:pPr>
      <w:framePr w:hSpace="180" w:wrap="notBeside" w:hAnchor="margin" w:y="1995"/>
      <w:numPr>
        <w:numId w:val="5"/>
      </w:numPr>
      <w:tabs>
        <w:tab w:val="left" w:pos="200"/>
        <w:tab w:val="left" w:pos="8550"/>
      </w:tabs>
      <w:suppressAutoHyphens w:val="0"/>
      <w:spacing w:before="40" w:line="240" w:lineRule="exact"/>
    </w:pPr>
    <w:rPr>
      <w:rFonts w:ascii="Tahoma" w:eastAsia="MS Mincho" w:hAnsi="Tahoma"/>
      <w:sz w:val="16"/>
      <w:szCs w:val="20"/>
      <w:lang w:eastAsia="en-US"/>
    </w:rPr>
  </w:style>
  <w:style w:type="paragraph" w:styleId="ListBullet3">
    <w:name w:val="List Bullet 3"/>
    <w:basedOn w:val="Normal"/>
    <w:rsid w:val="004B18E3"/>
    <w:pPr>
      <w:numPr>
        <w:numId w:val="6"/>
      </w:numPr>
    </w:pPr>
  </w:style>
  <w:style w:type="table" w:styleId="TableGrid">
    <w:name w:val="Table Grid"/>
    <w:basedOn w:val="TableNormal"/>
    <w:rsid w:val="004902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
    <w:name w:val="List Number"/>
    <w:basedOn w:val="Normal"/>
    <w:rsid w:val="00A33284"/>
    <w:pPr>
      <w:numPr>
        <w:numId w:val="14"/>
      </w:numPr>
      <w:suppressAutoHyphens w:val="0"/>
      <w:spacing w:after="120" w:line="280" w:lineRule="exact"/>
      <w:jc w:val="both"/>
    </w:pPr>
    <w:rPr>
      <w:rFonts w:ascii="Verdana" w:hAnsi="Verdana"/>
      <w:sz w:val="20"/>
      <w:lang w:eastAsia="en-US"/>
    </w:rPr>
  </w:style>
  <w:style w:type="paragraph" w:customStyle="1" w:styleId="bodytext1">
    <w:name w:val="bodytext"/>
    <w:basedOn w:val="Normal"/>
    <w:rsid w:val="005E7B98"/>
    <w:pPr>
      <w:suppressAutoHyphens w:val="0"/>
      <w:jc w:val="both"/>
    </w:pPr>
    <w:rPr>
      <w:rFonts w:ascii="Arial" w:hAnsi="Arial"/>
      <w:sz w:val="20"/>
      <w:lang w:eastAsia="en-US"/>
    </w:rPr>
  </w:style>
  <w:style w:type="paragraph" w:customStyle="1" w:styleId="CBR-CAPTION">
    <w:name w:val="CBR-CAPTION"/>
    <w:basedOn w:val="Normal"/>
    <w:rsid w:val="000147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jc w:val="both"/>
    </w:pPr>
    <w:rPr>
      <w:rFonts w:ascii="Arial" w:hAnsi="Arial"/>
      <w:b/>
      <w:sz w:val="26"/>
      <w:szCs w:val="20"/>
      <w:lang w:eastAsia="en-US"/>
    </w:rPr>
  </w:style>
  <w:style w:type="character" w:customStyle="1" w:styleId="HeaderChar">
    <w:name w:val="Header Char"/>
    <w:basedOn w:val="DefaultParagraphFont"/>
    <w:link w:val="Header"/>
    <w:uiPriority w:val="99"/>
    <w:rsid w:val="000147FE"/>
    <w:rPr>
      <w:rFonts w:ascii="Verdana" w:hAnsi="Verdana"/>
      <w:lang w:eastAsia="ar-SA"/>
    </w:rPr>
  </w:style>
  <w:style w:type="paragraph" w:styleId="ListParagraph">
    <w:name w:val="List Paragraph"/>
    <w:basedOn w:val="Normal"/>
    <w:uiPriority w:val="34"/>
    <w:qFormat/>
    <w:rsid w:val="000147FE"/>
    <w:pPr>
      <w:suppressAutoHyphens w:val="0"/>
      <w:ind w:left="720"/>
      <w:contextualSpacing/>
    </w:pPr>
    <w:rPr>
      <w:rFonts w:ascii="Times" w:hAnsi="Times"/>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A55FC-5417-4C47-B7B3-F2C00B18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2</vt:lpstr>
    </vt:vector>
  </TitlesOfParts>
  <Company>Shalu</Company>
  <LinksUpToDate>false</LinksUpToDate>
  <CharactersWithSpaces>19480</CharactersWithSpaces>
  <SharedDoc>false</SharedDoc>
  <HLinks>
    <vt:vector size="102" baseType="variant">
      <vt:variant>
        <vt:i4>3801120</vt:i4>
      </vt:variant>
      <vt:variant>
        <vt:i4>99</vt:i4>
      </vt:variant>
      <vt:variant>
        <vt:i4>0</vt:i4>
      </vt:variant>
      <vt:variant>
        <vt:i4>5</vt:i4>
      </vt:variant>
      <vt:variant>
        <vt:lpwstr>http://www.citehr.com/</vt:lpwstr>
      </vt:variant>
      <vt:variant>
        <vt:lpwstr/>
      </vt:variant>
      <vt:variant>
        <vt:i4>1703988</vt:i4>
      </vt:variant>
      <vt:variant>
        <vt:i4>92</vt:i4>
      </vt:variant>
      <vt:variant>
        <vt:i4>0</vt:i4>
      </vt:variant>
      <vt:variant>
        <vt:i4>5</vt:i4>
      </vt:variant>
      <vt:variant>
        <vt:lpwstr/>
      </vt:variant>
      <vt:variant>
        <vt:lpwstr>_Toc252118513</vt:lpwstr>
      </vt:variant>
      <vt:variant>
        <vt:i4>1703988</vt:i4>
      </vt:variant>
      <vt:variant>
        <vt:i4>86</vt:i4>
      </vt:variant>
      <vt:variant>
        <vt:i4>0</vt:i4>
      </vt:variant>
      <vt:variant>
        <vt:i4>5</vt:i4>
      </vt:variant>
      <vt:variant>
        <vt:lpwstr/>
      </vt:variant>
      <vt:variant>
        <vt:lpwstr>_Toc252118512</vt:lpwstr>
      </vt:variant>
      <vt:variant>
        <vt:i4>1703988</vt:i4>
      </vt:variant>
      <vt:variant>
        <vt:i4>80</vt:i4>
      </vt:variant>
      <vt:variant>
        <vt:i4>0</vt:i4>
      </vt:variant>
      <vt:variant>
        <vt:i4>5</vt:i4>
      </vt:variant>
      <vt:variant>
        <vt:lpwstr/>
      </vt:variant>
      <vt:variant>
        <vt:lpwstr>_Toc252118511</vt:lpwstr>
      </vt:variant>
      <vt:variant>
        <vt:i4>1703988</vt:i4>
      </vt:variant>
      <vt:variant>
        <vt:i4>74</vt:i4>
      </vt:variant>
      <vt:variant>
        <vt:i4>0</vt:i4>
      </vt:variant>
      <vt:variant>
        <vt:i4>5</vt:i4>
      </vt:variant>
      <vt:variant>
        <vt:lpwstr/>
      </vt:variant>
      <vt:variant>
        <vt:lpwstr>_Toc252118510</vt:lpwstr>
      </vt:variant>
      <vt:variant>
        <vt:i4>1769524</vt:i4>
      </vt:variant>
      <vt:variant>
        <vt:i4>68</vt:i4>
      </vt:variant>
      <vt:variant>
        <vt:i4>0</vt:i4>
      </vt:variant>
      <vt:variant>
        <vt:i4>5</vt:i4>
      </vt:variant>
      <vt:variant>
        <vt:lpwstr/>
      </vt:variant>
      <vt:variant>
        <vt:lpwstr>_Toc252118509</vt:lpwstr>
      </vt:variant>
      <vt:variant>
        <vt:i4>1769524</vt:i4>
      </vt:variant>
      <vt:variant>
        <vt:i4>62</vt:i4>
      </vt:variant>
      <vt:variant>
        <vt:i4>0</vt:i4>
      </vt:variant>
      <vt:variant>
        <vt:i4>5</vt:i4>
      </vt:variant>
      <vt:variant>
        <vt:lpwstr/>
      </vt:variant>
      <vt:variant>
        <vt:lpwstr>_Toc252118506</vt:lpwstr>
      </vt:variant>
      <vt:variant>
        <vt:i4>1769524</vt:i4>
      </vt:variant>
      <vt:variant>
        <vt:i4>56</vt:i4>
      </vt:variant>
      <vt:variant>
        <vt:i4>0</vt:i4>
      </vt:variant>
      <vt:variant>
        <vt:i4>5</vt:i4>
      </vt:variant>
      <vt:variant>
        <vt:lpwstr/>
      </vt:variant>
      <vt:variant>
        <vt:lpwstr>_Toc252118505</vt:lpwstr>
      </vt:variant>
      <vt:variant>
        <vt:i4>1769524</vt:i4>
      </vt:variant>
      <vt:variant>
        <vt:i4>50</vt:i4>
      </vt:variant>
      <vt:variant>
        <vt:i4>0</vt:i4>
      </vt:variant>
      <vt:variant>
        <vt:i4>5</vt:i4>
      </vt:variant>
      <vt:variant>
        <vt:lpwstr/>
      </vt:variant>
      <vt:variant>
        <vt:lpwstr>_Toc252118504</vt:lpwstr>
      </vt:variant>
      <vt:variant>
        <vt:i4>1769524</vt:i4>
      </vt:variant>
      <vt:variant>
        <vt:i4>44</vt:i4>
      </vt:variant>
      <vt:variant>
        <vt:i4>0</vt:i4>
      </vt:variant>
      <vt:variant>
        <vt:i4>5</vt:i4>
      </vt:variant>
      <vt:variant>
        <vt:lpwstr/>
      </vt:variant>
      <vt:variant>
        <vt:lpwstr>_Toc252118503</vt:lpwstr>
      </vt:variant>
      <vt:variant>
        <vt:i4>1769524</vt:i4>
      </vt:variant>
      <vt:variant>
        <vt:i4>38</vt:i4>
      </vt:variant>
      <vt:variant>
        <vt:i4>0</vt:i4>
      </vt:variant>
      <vt:variant>
        <vt:i4>5</vt:i4>
      </vt:variant>
      <vt:variant>
        <vt:lpwstr/>
      </vt:variant>
      <vt:variant>
        <vt:lpwstr>_Toc252118502</vt:lpwstr>
      </vt:variant>
      <vt:variant>
        <vt:i4>1769524</vt:i4>
      </vt:variant>
      <vt:variant>
        <vt:i4>32</vt:i4>
      </vt:variant>
      <vt:variant>
        <vt:i4>0</vt:i4>
      </vt:variant>
      <vt:variant>
        <vt:i4>5</vt:i4>
      </vt:variant>
      <vt:variant>
        <vt:lpwstr/>
      </vt:variant>
      <vt:variant>
        <vt:lpwstr>_Toc252118501</vt:lpwstr>
      </vt:variant>
      <vt:variant>
        <vt:i4>1769524</vt:i4>
      </vt:variant>
      <vt:variant>
        <vt:i4>26</vt:i4>
      </vt:variant>
      <vt:variant>
        <vt:i4>0</vt:i4>
      </vt:variant>
      <vt:variant>
        <vt:i4>5</vt:i4>
      </vt:variant>
      <vt:variant>
        <vt:lpwstr/>
      </vt:variant>
      <vt:variant>
        <vt:lpwstr>_Toc252118500</vt:lpwstr>
      </vt:variant>
      <vt:variant>
        <vt:i4>1179701</vt:i4>
      </vt:variant>
      <vt:variant>
        <vt:i4>20</vt:i4>
      </vt:variant>
      <vt:variant>
        <vt:i4>0</vt:i4>
      </vt:variant>
      <vt:variant>
        <vt:i4>5</vt:i4>
      </vt:variant>
      <vt:variant>
        <vt:lpwstr/>
      </vt:variant>
      <vt:variant>
        <vt:lpwstr>_Toc252118499</vt:lpwstr>
      </vt:variant>
      <vt:variant>
        <vt:i4>1179701</vt:i4>
      </vt:variant>
      <vt:variant>
        <vt:i4>14</vt:i4>
      </vt:variant>
      <vt:variant>
        <vt:i4>0</vt:i4>
      </vt:variant>
      <vt:variant>
        <vt:i4>5</vt:i4>
      </vt:variant>
      <vt:variant>
        <vt:lpwstr/>
      </vt:variant>
      <vt:variant>
        <vt:lpwstr>_Toc252118498</vt:lpwstr>
      </vt:variant>
      <vt:variant>
        <vt:i4>1179701</vt:i4>
      </vt:variant>
      <vt:variant>
        <vt:i4>8</vt:i4>
      </vt:variant>
      <vt:variant>
        <vt:i4>0</vt:i4>
      </vt:variant>
      <vt:variant>
        <vt:i4>5</vt:i4>
      </vt:variant>
      <vt:variant>
        <vt:lpwstr/>
      </vt:variant>
      <vt:variant>
        <vt:lpwstr>_Toc252118497</vt:lpwstr>
      </vt:variant>
      <vt:variant>
        <vt:i4>1179701</vt:i4>
      </vt:variant>
      <vt:variant>
        <vt:i4>2</vt:i4>
      </vt:variant>
      <vt:variant>
        <vt:i4>0</vt:i4>
      </vt:variant>
      <vt:variant>
        <vt:i4>5</vt:i4>
      </vt:variant>
      <vt:variant>
        <vt:lpwstr/>
      </vt:variant>
      <vt:variant>
        <vt:lpwstr>_Toc252118496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Shalu Parasher</dc:creator>
  <cp:keywords/>
  <cp:lastModifiedBy>Debasisp</cp:lastModifiedBy>
  <cp:revision>18</cp:revision>
  <cp:lastPrinted>2112-12-31T18:30:00Z</cp:lastPrinted>
  <dcterms:created xsi:type="dcterms:W3CDTF">2011-05-10T15:34:00Z</dcterms:created>
  <dcterms:modified xsi:type="dcterms:W3CDTF">2012-12-21T10:31:00Z</dcterms:modified>
</cp:coreProperties>
</file>